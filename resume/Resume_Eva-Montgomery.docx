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309E5" w14:textId="77777777" w:rsidR="00411D61" w:rsidRPr="00411D61" w:rsidRDefault="00411D61" w:rsidP="00411D61">
      <w:pPr>
        <w:pBdr>
          <w:top w:val="single" w:sz="8" w:space="0" w:color="DADADA"/>
          <w:bottom w:val="single" w:sz="16" w:space="6" w:color="DADADA"/>
        </w:pBdr>
        <w:spacing w:after="0" w:line="560" w:lineRule="atLeast"/>
        <w:jc w:val="center"/>
        <w:rPr>
          <w:rFonts w:eastAsia="Arial" w:cstheme="minorHAnsi"/>
          <w:caps/>
          <w:color w:val="000000"/>
          <w:sz w:val="40"/>
          <w:szCs w:val="40"/>
        </w:rPr>
      </w:pPr>
      <w:r w:rsidRPr="00411D61">
        <w:rPr>
          <w:rFonts w:eastAsia="Arial" w:cstheme="minorHAnsi"/>
          <w:caps/>
          <w:color w:val="000000"/>
          <w:sz w:val="40"/>
          <w:szCs w:val="40"/>
        </w:rPr>
        <w:t xml:space="preserve">Eva </w:t>
      </w:r>
      <w:r w:rsidRPr="00411D61">
        <w:rPr>
          <w:rFonts w:eastAsia="Arial" w:cstheme="minorHAnsi"/>
          <w:b/>
          <w:bCs/>
          <w:caps/>
          <w:color w:val="000000"/>
          <w:sz w:val="40"/>
          <w:szCs w:val="40"/>
        </w:rPr>
        <w:t>Montgomery</w:t>
      </w:r>
    </w:p>
    <w:p w14:paraId="5C3E7A97" w14:textId="4BFF7386" w:rsidR="00502B68" w:rsidRPr="00432911" w:rsidRDefault="00502B68" w:rsidP="00502B68">
      <w:pPr>
        <w:spacing w:after="0" w:line="240" w:lineRule="auto"/>
        <w:jc w:val="center"/>
        <w:rPr>
          <w:rFonts w:eastAsia="Times New Roman" w:cstheme="minorHAnsi"/>
          <w:spacing w:val="80"/>
          <w:lang w:val="pt-BR"/>
        </w:rPr>
      </w:pPr>
      <w:r w:rsidRPr="00432911">
        <w:rPr>
          <w:rFonts w:eastAsia="Times New Roman" w:cstheme="minorHAnsi"/>
          <w:spacing w:val="80"/>
          <w:lang w:val="pt-BR"/>
        </w:rPr>
        <w:t>Atlanta, GA</w:t>
      </w:r>
    </w:p>
    <w:p w14:paraId="257BF3E2" w14:textId="704ED889" w:rsidR="000D7EC6" w:rsidRPr="006A47F0" w:rsidRDefault="00256E46" w:rsidP="000D7EC6">
      <w:pPr>
        <w:pStyle w:val="divaddress"/>
        <w:spacing w:line="276" w:lineRule="auto"/>
        <w:rPr>
          <w:rStyle w:val="Hyperlink"/>
          <w:rFonts w:asciiTheme="minorHAnsi" w:eastAsia="Arial" w:hAnsiTheme="minorHAnsi"/>
          <w:lang w:val="pt-BR"/>
        </w:rPr>
      </w:pPr>
      <w:hyperlink r:id="rId8" w:history="1">
        <w:r w:rsidR="000D7EC6" w:rsidRPr="00432911">
          <w:rPr>
            <w:rStyle w:val="Hyperlink"/>
            <w:rFonts w:asciiTheme="minorHAnsi" w:eastAsia="Arial" w:hAnsiTheme="minorHAnsi"/>
            <w:lang w:val="pt-BR"/>
          </w:rPr>
          <w:t>eva.m.montgomery@gmail.com</w:t>
        </w:r>
      </w:hyperlink>
      <w:r w:rsidR="00411D61" w:rsidRPr="006A47F0">
        <w:rPr>
          <w:rStyle w:val="Hyperlink"/>
          <w:rFonts w:asciiTheme="minorHAnsi" w:eastAsia="Arial" w:hAnsiTheme="minorHAnsi"/>
          <w:color w:val="000000" w:themeColor="text1"/>
          <w:u w:val="none"/>
          <w:lang w:val="pt-BR"/>
        </w:rPr>
        <w:t xml:space="preserve"> | </w:t>
      </w:r>
      <w:hyperlink r:id="rId9" w:history="1">
        <w:r w:rsidR="00E47897" w:rsidRPr="00E47897">
          <w:rPr>
            <w:rStyle w:val="Hyperlink"/>
            <w:rFonts w:asciiTheme="minorHAnsi" w:eastAsia="Arial" w:hAnsiTheme="minorHAnsi"/>
            <w:lang w:val="pt-BR"/>
          </w:rPr>
          <w:t>https://www.linkedin.com/in/montgomeryeva</w:t>
        </w:r>
      </w:hyperlink>
      <w:r w:rsidR="00E47897" w:rsidRPr="00E47897">
        <w:rPr>
          <w:rStyle w:val="Hyperlink"/>
          <w:rFonts w:asciiTheme="minorHAnsi" w:eastAsia="Arial" w:hAnsiTheme="minorHAnsi"/>
          <w:u w:val="none"/>
          <w:lang w:val="pt-BR"/>
        </w:rPr>
        <w:t xml:space="preserve"> </w:t>
      </w:r>
      <w:r w:rsidR="00E47897" w:rsidRPr="006A47F0">
        <w:rPr>
          <w:rStyle w:val="span"/>
          <w:rFonts w:asciiTheme="minorHAnsi" w:eastAsia="Arial" w:hAnsiTheme="minorHAnsi" w:cstheme="minorHAnsi"/>
          <w:sz w:val="20"/>
          <w:szCs w:val="20"/>
          <w:lang w:val="pt-BR"/>
        </w:rPr>
        <w:t>|</w:t>
      </w:r>
      <w:r w:rsidR="006A47F0" w:rsidRPr="006A47F0">
        <w:rPr>
          <w:rStyle w:val="Hyperlink"/>
          <w:rFonts w:asciiTheme="minorHAnsi" w:eastAsia="Arial" w:hAnsiTheme="minorHAnsi"/>
          <w:u w:val="none"/>
          <w:lang w:val="pt-BR"/>
        </w:rPr>
        <w:t xml:space="preserve"> </w:t>
      </w:r>
      <w:hyperlink r:id="rId10" w:history="1">
        <w:r w:rsidR="00E47897">
          <w:rPr>
            <w:rStyle w:val="Hyperlink"/>
            <w:rFonts w:asciiTheme="minorHAnsi" w:eastAsia="Arial" w:hAnsiTheme="minorHAnsi"/>
            <w:lang w:val="pt-BR"/>
          </w:rPr>
          <w:t>https://evamontgomery.net</w:t>
        </w:r>
      </w:hyperlink>
      <w:r w:rsidR="000D7EC6" w:rsidRPr="006A47F0">
        <w:rPr>
          <w:rStyle w:val="Hyperlink"/>
          <w:rFonts w:asciiTheme="minorHAnsi" w:eastAsia="Arial" w:hAnsiTheme="minorHAnsi"/>
          <w:color w:val="000000" w:themeColor="text1"/>
          <w:u w:val="none"/>
          <w:lang w:val="pt-BR"/>
        </w:rPr>
        <w:t xml:space="preserve"> |</w:t>
      </w:r>
    </w:p>
    <w:p w14:paraId="7E5BAC77" w14:textId="5894F4C7" w:rsidR="008C7F51" w:rsidRPr="006A47F0" w:rsidRDefault="00411D61" w:rsidP="000D7EC6">
      <w:pPr>
        <w:pStyle w:val="divaddress"/>
        <w:spacing w:line="276" w:lineRule="auto"/>
        <w:rPr>
          <w:rStyle w:val="span"/>
          <w:rFonts w:asciiTheme="minorHAnsi" w:eastAsia="Arial" w:hAnsiTheme="minorHAnsi" w:cstheme="minorHAnsi"/>
          <w:sz w:val="20"/>
          <w:szCs w:val="20"/>
          <w:lang w:val="pt-BR"/>
        </w:rPr>
      </w:pPr>
      <w:r w:rsidRPr="006A47F0">
        <w:rPr>
          <w:rStyle w:val="span"/>
          <w:rFonts w:asciiTheme="minorHAnsi" w:eastAsia="Arial" w:hAnsiTheme="minorHAnsi" w:cstheme="minorHAnsi"/>
          <w:sz w:val="20"/>
          <w:szCs w:val="20"/>
          <w:lang w:val="pt-BR"/>
        </w:rPr>
        <w:t xml:space="preserve"> </w:t>
      </w:r>
      <w:hyperlink r:id="rId11" w:history="1">
        <w:r w:rsidR="00E47897">
          <w:rPr>
            <w:rStyle w:val="Hyperlink"/>
            <w:rFonts w:asciiTheme="minorHAnsi" w:eastAsia="Arial" w:hAnsiTheme="minorHAnsi" w:cstheme="minorHAnsi"/>
            <w:lang w:val="pt-BR"/>
          </w:rPr>
          <w:t>https://github.com/eva-montgomery</w:t>
        </w:r>
      </w:hyperlink>
      <w:r w:rsidR="008C7F51" w:rsidRPr="006A47F0">
        <w:rPr>
          <w:rStyle w:val="Hyperlink"/>
          <w:rFonts w:asciiTheme="minorHAnsi" w:eastAsia="Arial" w:hAnsiTheme="minorHAnsi" w:cstheme="minorHAnsi"/>
          <w:u w:val="none"/>
          <w:lang w:val="pt-BR"/>
        </w:rPr>
        <w:t xml:space="preserve"> </w:t>
      </w:r>
    </w:p>
    <w:p w14:paraId="46864285" w14:textId="77777777" w:rsidR="009119CD" w:rsidRPr="00B35AF4" w:rsidRDefault="009119CD" w:rsidP="00B35AF4">
      <w:pPr>
        <w:pStyle w:val="divaddress"/>
        <w:spacing w:line="240" w:lineRule="auto"/>
        <w:rPr>
          <w:rFonts w:asciiTheme="minorHAnsi" w:eastAsia="Arial" w:hAnsiTheme="minorHAnsi" w:cstheme="minorHAnsi"/>
          <w:sz w:val="18"/>
          <w:szCs w:val="18"/>
          <w:lang w:val="pt-BR"/>
        </w:rPr>
      </w:pPr>
    </w:p>
    <w:tbl>
      <w:tblPr>
        <w:tblW w:w="10800" w:type="dxa"/>
        <w:tblInd w:w="-5" w:type="dxa"/>
        <w:tblLook w:val="04A0" w:firstRow="1" w:lastRow="0" w:firstColumn="1" w:lastColumn="0" w:noHBand="0" w:noVBand="1"/>
      </w:tblPr>
      <w:tblGrid>
        <w:gridCol w:w="10800"/>
      </w:tblGrid>
      <w:tr w:rsidR="00502B68" w:rsidRPr="00502B68" w14:paraId="2B080A74" w14:textId="77777777" w:rsidTr="009119CD"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60620288" w14:textId="15C1FBD0" w:rsidR="00502B68" w:rsidRPr="000F4AD8" w:rsidRDefault="00B35AF4" w:rsidP="00B35AF4">
            <w:pPr>
              <w:spacing w:before="80" w:after="80" w:line="240" w:lineRule="auto"/>
              <w:jc w:val="center"/>
              <w:rPr>
                <w:rFonts w:ascii="Calibri" w:eastAsia="Times New Roman" w:hAnsi="Calibri" w:cs="Times New Roman"/>
                <w:b/>
                <w:i/>
                <w:spacing w:val="-4"/>
              </w:rPr>
            </w:pPr>
            <w:r w:rsidRPr="00B35AF4">
              <w:rPr>
                <w:rFonts w:ascii="Calibri" w:eastAsia="Times New Roman" w:hAnsi="Calibri" w:cs="Times New Roman"/>
                <w:b/>
                <w:i/>
                <w:spacing w:val="-4"/>
              </w:rPr>
              <w:t>Detail-oriented bilingual project, product, campaign, process, content and customer support management hybrid with a new expertise in full stack software development!</w:t>
            </w:r>
            <w:r w:rsidRPr="00B35AF4">
              <w:rPr>
                <w:rFonts w:ascii="Calibri" w:eastAsia="Times New Roman" w:hAnsi="Calibri" w:cs="Times New Roman"/>
                <w:b/>
                <w:i/>
                <w:spacing w:val="-4"/>
              </w:rPr>
              <w:br/>
            </w:r>
            <w:r w:rsidRPr="00B35AF4">
              <w:rPr>
                <w:rFonts w:ascii="Calibri" w:eastAsia="Times New Roman" w:hAnsi="Calibri" w:cs="Times New Roman"/>
                <w:b/>
                <w:i/>
                <w:spacing w:val="-4"/>
              </w:rPr>
              <w:br/>
              <w:t>Combining my experience as being the "person" on the other side, with technology and German efficiency make me a unique blend and a great enrichment for every department.</w:t>
            </w:r>
          </w:p>
        </w:tc>
      </w:tr>
    </w:tbl>
    <w:p w14:paraId="4EE22DF8" w14:textId="77777777" w:rsidR="009119CD" w:rsidRPr="00B35AF4" w:rsidRDefault="009119CD" w:rsidP="009119CD">
      <w:pPr>
        <w:pStyle w:val="divaddress"/>
        <w:spacing w:line="240" w:lineRule="auto"/>
        <w:jc w:val="left"/>
        <w:rPr>
          <w:rFonts w:asciiTheme="minorHAnsi" w:eastAsia="Arial" w:hAnsiTheme="minorHAnsi" w:cstheme="minorHAnsi"/>
          <w:sz w:val="18"/>
          <w:szCs w:val="18"/>
          <w:lang w:val="pt-BR"/>
        </w:rPr>
      </w:pPr>
    </w:p>
    <w:tbl>
      <w:tblPr>
        <w:tblW w:w="10800" w:type="dxa"/>
        <w:tblInd w:w="-5" w:type="dxa"/>
        <w:tblLook w:val="04A0" w:firstRow="1" w:lastRow="0" w:firstColumn="1" w:lastColumn="0" w:noHBand="0" w:noVBand="1"/>
      </w:tblPr>
      <w:tblGrid>
        <w:gridCol w:w="10800"/>
      </w:tblGrid>
      <w:tr w:rsidR="009119CD" w:rsidRPr="00502B68" w14:paraId="6825DCC7" w14:textId="77777777" w:rsidTr="009019F4"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560A6732" w14:textId="41B3750E" w:rsidR="009119CD" w:rsidRPr="000F4AD8" w:rsidRDefault="009119CD" w:rsidP="009119CD">
            <w:pPr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i/>
                <w:spacing w:val="-4"/>
              </w:rPr>
            </w:pPr>
            <w:r w:rsidRPr="009119CD">
              <w:rPr>
                <w:rFonts w:ascii="Calibri" w:eastAsia="Times New Roman" w:hAnsi="Calibri" w:cs="Times New Roman"/>
                <w:b/>
                <w:spacing w:val="60"/>
              </w:rPr>
              <w:t>SKILLS &amp; COMPETENCIES</w:t>
            </w:r>
          </w:p>
        </w:tc>
      </w:tr>
    </w:tbl>
    <w:p w14:paraId="0E770FDE" w14:textId="3439FD1D" w:rsidR="009119CD" w:rsidRPr="009119CD" w:rsidRDefault="00FE1DAF" w:rsidP="007C3AD4">
      <w:pPr>
        <w:spacing w:before="120" w:after="10" w:line="276" w:lineRule="auto"/>
        <w:jc w:val="center"/>
        <w:rPr>
          <w:rFonts w:ascii="Calibri" w:eastAsia="Times New Roman" w:hAnsi="Calibri" w:cs="Times New Roman"/>
          <w:spacing w:val="-4"/>
          <w:sz w:val="21"/>
          <w:szCs w:val="21"/>
        </w:rPr>
      </w:pPr>
      <w:r w:rsidRPr="005D4341">
        <w:rPr>
          <w:rFonts w:ascii="Calibri" w:eastAsia="Times New Roman" w:hAnsi="Calibri" w:cs="Times New Roman"/>
          <w:spacing w:val="-4"/>
          <w:sz w:val="21"/>
          <w:szCs w:val="21"/>
        </w:rPr>
        <w:t xml:space="preserve">Project </w:t>
      </w:r>
      <w:r>
        <w:rPr>
          <w:rFonts w:ascii="Calibri" w:eastAsia="Times New Roman" w:hAnsi="Calibri" w:cs="Times New Roman"/>
          <w:spacing w:val="-4"/>
          <w:sz w:val="21"/>
          <w:szCs w:val="21"/>
        </w:rPr>
        <w:t>&amp;</w:t>
      </w:r>
      <w:r w:rsidR="000D7EC6">
        <w:rPr>
          <w:rFonts w:ascii="Calibri" w:eastAsia="Times New Roman" w:hAnsi="Calibri" w:cs="Times New Roman"/>
          <w:spacing w:val="-4"/>
          <w:sz w:val="21"/>
          <w:szCs w:val="21"/>
        </w:rPr>
        <w:t xml:space="preserve"> Product </w:t>
      </w:r>
      <w:r w:rsidR="009119CD" w:rsidRPr="005D4341">
        <w:rPr>
          <w:rFonts w:ascii="Calibri" w:eastAsia="Times New Roman" w:hAnsi="Calibri" w:cs="Times New Roman"/>
          <w:spacing w:val="-4"/>
          <w:sz w:val="21"/>
          <w:szCs w:val="21"/>
        </w:rPr>
        <w:t xml:space="preserve">management ▪ Campaign management ▪ </w:t>
      </w:r>
      <w:r w:rsidR="009119CD" w:rsidRPr="009119CD">
        <w:rPr>
          <w:rFonts w:ascii="Calibri" w:eastAsia="Times New Roman" w:hAnsi="Calibri" w:cs="Times New Roman"/>
          <w:spacing w:val="-4"/>
          <w:sz w:val="21"/>
          <w:szCs w:val="21"/>
        </w:rPr>
        <w:t>Content generation and asset management</w:t>
      </w:r>
      <w:r w:rsidR="009119CD" w:rsidRPr="005D4341">
        <w:rPr>
          <w:rFonts w:ascii="Calibri" w:eastAsia="Times New Roman" w:hAnsi="Calibri" w:cs="Times New Roman"/>
          <w:spacing w:val="-4"/>
          <w:sz w:val="21"/>
          <w:szCs w:val="21"/>
        </w:rPr>
        <w:t xml:space="preserve"> ▪ Brilliant problem-solving skills</w:t>
      </w:r>
      <w:r w:rsidR="006F6561">
        <w:rPr>
          <w:rFonts w:ascii="Calibri" w:eastAsia="Times New Roman" w:hAnsi="Calibri" w:cs="Times New Roman"/>
          <w:spacing w:val="-4"/>
          <w:sz w:val="21"/>
          <w:szCs w:val="21"/>
        </w:rPr>
        <w:t xml:space="preserve"> </w:t>
      </w:r>
      <w:r w:rsidR="009119CD" w:rsidRPr="005D4341">
        <w:rPr>
          <w:rFonts w:ascii="Calibri" w:eastAsia="Times New Roman" w:hAnsi="Calibri" w:cs="Times New Roman"/>
          <w:spacing w:val="-4"/>
          <w:sz w:val="21"/>
          <w:szCs w:val="21"/>
        </w:rPr>
        <w:t xml:space="preserve">▪ Excellent written and verbal communicator ▪ Process Development ▪ Start-up background ▪ Skilled multi-tasker ▪ Fluent in German and English ▪ Special events planning ▪ </w:t>
      </w:r>
      <w:r w:rsidR="009119CD" w:rsidRPr="009119CD">
        <w:rPr>
          <w:rFonts w:ascii="Calibri" w:eastAsia="Times New Roman" w:hAnsi="Calibri" w:cs="Times New Roman"/>
          <w:spacing w:val="-4"/>
          <w:sz w:val="21"/>
          <w:szCs w:val="21"/>
        </w:rPr>
        <w:t>Focused and driven</w:t>
      </w:r>
    </w:p>
    <w:p w14:paraId="72CE61D3" w14:textId="7709DBD5" w:rsidR="009119CD" w:rsidRPr="005D4341" w:rsidRDefault="009119CD" w:rsidP="007C3AD4">
      <w:pPr>
        <w:spacing w:before="10" w:after="120" w:line="276" w:lineRule="auto"/>
        <w:jc w:val="center"/>
        <w:rPr>
          <w:rFonts w:ascii="Calibri" w:eastAsia="Times New Roman" w:hAnsi="Calibri" w:cs="Times New Roman"/>
          <w:spacing w:val="-4"/>
          <w:sz w:val="21"/>
          <w:szCs w:val="21"/>
        </w:rPr>
      </w:pPr>
      <w:r w:rsidRPr="005D4341">
        <w:rPr>
          <w:rFonts w:ascii="Calibri" w:eastAsia="Times New Roman" w:hAnsi="Calibri" w:cs="Times New Roman"/>
          <w:spacing w:val="-4"/>
          <w:sz w:val="21"/>
          <w:szCs w:val="21"/>
        </w:rPr>
        <w:t xml:space="preserve">▪ </w:t>
      </w:r>
      <w:r w:rsidRPr="009119CD">
        <w:rPr>
          <w:rFonts w:ascii="Calibri" w:eastAsia="Times New Roman" w:hAnsi="Calibri" w:cs="Times New Roman"/>
          <w:spacing w:val="-4"/>
          <w:sz w:val="21"/>
          <w:szCs w:val="21"/>
        </w:rPr>
        <w:t>Cross-functional team leadership</w:t>
      </w:r>
      <w:r w:rsidRPr="005D4341">
        <w:rPr>
          <w:rFonts w:ascii="Calibri" w:eastAsia="Times New Roman" w:hAnsi="Calibri" w:cs="Times New Roman"/>
          <w:spacing w:val="-4"/>
          <w:sz w:val="21"/>
          <w:szCs w:val="21"/>
        </w:rPr>
        <w:t xml:space="preserve"> </w:t>
      </w:r>
    </w:p>
    <w:tbl>
      <w:tblPr>
        <w:tblW w:w="10800" w:type="dxa"/>
        <w:tblInd w:w="-5" w:type="dxa"/>
        <w:tblLook w:val="04A0" w:firstRow="1" w:lastRow="0" w:firstColumn="1" w:lastColumn="0" w:noHBand="0" w:noVBand="1"/>
      </w:tblPr>
      <w:tblGrid>
        <w:gridCol w:w="10800"/>
      </w:tblGrid>
      <w:tr w:rsidR="009119CD" w:rsidRPr="00502B68" w14:paraId="2B508663" w14:textId="77777777" w:rsidTr="009019F4"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75C896DD" w14:textId="6662C339" w:rsidR="009119CD" w:rsidRPr="00075146" w:rsidRDefault="009119CD" w:rsidP="009119CD">
            <w:pPr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spacing w:val="60"/>
              </w:rPr>
            </w:pPr>
            <w:r w:rsidRPr="009119CD">
              <w:rPr>
                <w:rFonts w:ascii="Calibri" w:eastAsia="Times New Roman" w:hAnsi="Calibri" w:cs="Times New Roman"/>
                <w:b/>
                <w:spacing w:val="60"/>
              </w:rPr>
              <w:t>TECHNICAL SKILLS</w:t>
            </w:r>
          </w:p>
        </w:tc>
      </w:tr>
    </w:tbl>
    <w:p w14:paraId="11501BCC" w14:textId="015CAD3B" w:rsidR="009119CD" w:rsidRPr="005D4341" w:rsidRDefault="009119CD" w:rsidP="007C3AD4">
      <w:pPr>
        <w:spacing w:before="120" w:after="0" w:line="240" w:lineRule="auto"/>
        <w:jc w:val="center"/>
        <w:rPr>
          <w:rFonts w:ascii="Calibri" w:eastAsia="Times New Roman" w:hAnsi="Calibri" w:cs="Times New Roman"/>
          <w:spacing w:val="-4"/>
          <w:sz w:val="21"/>
          <w:szCs w:val="21"/>
        </w:rPr>
      </w:pPr>
      <w:r w:rsidRPr="005D4341">
        <w:rPr>
          <w:rFonts w:ascii="Calibri" w:eastAsia="Times New Roman" w:hAnsi="Calibri" w:cs="Times New Roman"/>
          <w:spacing w:val="-4"/>
          <w:sz w:val="21"/>
          <w:szCs w:val="21"/>
        </w:rPr>
        <w:t>Python ▪ JavaScript ▪ Node.js ▪ jQuery ▪ Express</w:t>
      </w:r>
      <w:r w:rsidR="006F6561">
        <w:rPr>
          <w:rFonts w:ascii="Calibri" w:eastAsia="Times New Roman" w:hAnsi="Calibri" w:cs="Times New Roman"/>
          <w:spacing w:val="-4"/>
          <w:sz w:val="21"/>
          <w:szCs w:val="21"/>
        </w:rPr>
        <w:t>.js</w:t>
      </w:r>
      <w:r w:rsidR="00E56DD2">
        <w:rPr>
          <w:rFonts w:ascii="Calibri" w:eastAsia="Times New Roman" w:hAnsi="Calibri" w:cs="Times New Roman"/>
          <w:spacing w:val="-4"/>
          <w:sz w:val="21"/>
          <w:szCs w:val="21"/>
        </w:rPr>
        <w:t xml:space="preserve"> </w:t>
      </w:r>
      <w:r w:rsidR="00E56DD2" w:rsidRPr="005D4341">
        <w:rPr>
          <w:rFonts w:ascii="Calibri" w:eastAsia="Times New Roman" w:hAnsi="Calibri" w:cs="Times New Roman"/>
          <w:spacing w:val="-4"/>
          <w:sz w:val="21"/>
          <w:szCs w:val="21"/>
        </w:rPr>
        <w:t xml:space="preserve">▪ </w:t>
      </w:r>
      <w:r w:rsidRPr="005D4341">
        <w:rPr>
          <w:rFonts w:ascii="Calibri" w:eastAsia="Times New Roman" w:hAnsi="Calibri" w:cs="Times New Roman"/>
          <w:spacing w:val="-4"/>
          <w:sz w:val="21"/>
          <w:szCs w:val="21"/>
        </w:rPr>
        <w:t>React</w:t>
      </w:r>
      <w:r w:rsidR="00272D86">
        <w:rPr>
          <w:rFonts w:ascii="Calibri" w:eastAsia="Times New Roman" w:hAnsi="Calibri" w:cs="Times New Roman"/>
          <w:spacing w:val="-4"/>
          <w:sz w:val="21"/>
          <w:szCs w:val="21"/>
        </w:rPr>
        <w:t>/Redux</w:t>
      </w:r>
      <w:r w:rsidRPr="005D4341">
        <w:rPr>
          <w:rFonts w:ascii="Calibri" w:eastAsia="Times New Roman" w:hAnsi="Calibri" w:cs="Times New Roman"/>
          <w:spacing w:val="-4"/>
          <w:sz w:val="21"/>
          <w:szCs w:val="21"/>
        </w:rPr>
        <w:t xml:space="preserve"> ▪ HTML5 ▪ CSS3 ▪ AWS</w:t>
      </w:r>
    </w:p>
    <w:p w14:paraId="5873A8A1" w14:textId="21B11C44" w:rsidR="009119CD" w:rsidRDefault="009119CD" w:rsidP="007C3AD4">
      <w:pPr>
        <w:spacing w:before="10" w:after="120" w:line="276" w:lineRule="auto"/>
        <w:jc w:val="center"/>
        <w:rPr>
          <w:rFonts w:ascii="Calibri" w:eastAsia="Times New Roman" w:hAnsi="Calibri" w:cs="Times New Roman"/>
          <w:spacing w:val="-4"/>
          <w:sz w:val="21"/>
          <w:szCs w:val="21"/>
        </w:rPr>
      </w:pPr>
      <w:r w:rsidRPr="005D4341">
        <w:rPr>
          <w:rFonts w:ascii="Calibri" w:eastAsia="Times New Roman" w:hAnsi="Calibri" w:cs="Times New Roman"/>
          <w:spacing w:val="-4"/>
          <w:sz w:val="21"/>
          <w:szCs w:val="21"/>
        </w:rPr>
        <w:t>▪ GIT</w:t>
      </w:r>
      <w:r w:rsidR="005D4341" w:rsidRPr="005D4341">
        <w:rPr>
          <w:rFonts w:ascii="Calibri" w:eastAsia="Times New Roman" w:hAnsi="Calibri" w:cs="Times New Roman"/>
          <w:spacing w:val="-4"/>
          <w:sz w:val="21"/>
          <w:szCs w:val="21"/>
        </w:rPr>
        <w:t xml:space="preserve"> ▪ PostgreSQL</w:t>
      </w:r>
      <w:r w:rsidR="006F6561">
        <w:rPr>
          <w:rFonts w:ascii="Calibri" w:eastAsia="Times New Roman" w:hAnsi="Calibri" w:cs="Times New Roman"/>
          <w:spacing w:val="-4"/>
          <w:sz w:val="21"/>
          <w:szCs w:val="21"/>
        </w:rPr>
        <w:t xml:space="preserve"> </w:t>
      </w:r>
      <w:r w:rsidR="006F6561" w:rsidRPr="005D4341">
        <w:rPr>
          <w:rFonts w:ascii="Calibri" w:eastAsia="Times New Roman" w:hAnsi="Calibri" w:cs="Times New Roman"/>
          <w:spacing w:val="-4"/>
          <w:sz w:val="21"/>
          <w:szCs w:val="21"/>
        </w:rPr>
        <w:t>▪</w:t>
      </w:r>
      <w:r w:rsidR="006F6561">
        <w:rPr>
          <w:rFonts w:ascii="Calibri" w:eastAsia="Times New Roman" w:hAnsi="Calibri" w:cs="Times New Roman"/>
          <w:spacing w:val="-4"/>
          <w:sz w:val="21"/>
          <w:szCs w:val="21"/>
        </w:rPr>
        <w:t xml:space="preserve"> Node.js </w:t>
      </w:r>
      <w:r w:rsidR="006F6561" w:rsidRPr="005D4341">
        <w:rPr>
          <w:rFonts w:ascii="Calibri" w:eastAsia="Times New Roman" w:hAnsi="Calibri" w:cs="Times New Roman"/>
          <w:spacing w:val="-4"/>
          <w:sz w:val="21"/>
          <w:szCs w:val="21"/>
        </w:rPr>
        <w:t>▪</w:t>
      </w:r>
      <w:r w:rsidR="006F6561">
        <w:rPr>
          <w:rFonts w:ascii="Calibri" w:eastAsia="Times New Roman" w:hAnsi="Calibri" w:cs="Times New Roman"/>
          <w:spacing w:val="-4"/>
          <w:sz w:val="21"/>
          <w:szCs w:val="21"/>
        </w:rPr>
        <w:t xml:space="preserve"> </w:t>
      </w:r>
      <w:proofErr w:type="spellStart"/>
      <w:r w:rsidR="006F6561">
        <w:rPr>
          <w:rFonts w:ascii="Calibri" w:eastAsia="Times New Roman" w:hAnsi="Calibri" w:cs="Times New Roman"/>
          <w:spacing w:val="-4"/>
          <w:sz w:val="21"/>
          <w:szCs w:val="21"/>
        </w:rPr>
        <w:t>npm</w:t>
      </w:r>
      <w:proofErr w:type="spellEnd"/>
      <w:r w:rsidR="00CD69D7">
        <w:rPr>
          <w:rFonts w:ascii="Calibri" w:eastAsia="Times New Roman" w:hAnsi="Calibri" w:cs="Times New Roman"/>
          <w:spacing w:val="-4"/>
          <w:sz w:val="21"/>
          <w:szCs w:val="21"/>
        </w:rPr>
        <w:t xml:space="preserve"> </w:t>
      </w:r>
      <w:r w:rsidR="00CD69D7" w:rsidRPr="005D4341">
        <w:rPr>
          <w:rFonts w:ascii="Calibri" w:eastAsia="Times New Roman" w:hAnsi="Calibri" w:cs="Times New Roman"/>
          <w:spacing w:val="-4"/>
          <w:sz w:val="21"/>
          <w:szCs w:val="21"/>
        </w:rPr>
        <w:t>▪</w:t>
      </w:r>
      <w:r w:rsidR="00CD69D7">
        <w:rPr>
          <w:rFonts w:ascii="Calibri" w:eastAsia="Times New Roman" w:hAnsi="Calibri" w:cs="Times New Roman"/>
          <w:spacing w:val="-4"/>
          <w:sz w:val="21"/>
          <w:szCs w:val="21"/>
        </w:rPr>
        <w:t xml:space="preserve"> Bootstrap </w:t>
      </w:r>
      <w:r w:rsidR="00CD69D7" w:rsidRPr="005D4341">
        <w:rPr>
          <w:rFonts w:ascii="Calibri" w:eastAsia="Times New Roman" w:hAnsi="Calibri" w:cs="Times New Roman"/>
          <w:spacing w:val="-4"/>
          <w:sz w:val="21"/>
          <w:szCs w:val="21"/>
        </w:rPr>
        <w:t>▪</w:t>
      </w:r>
      <w:r w:rsidR="00CD69D7">
        <w:rPr>
          <w:rFonts w:ascii="Calibri" w:eastAsia="Times New Roman" w:hAnsi="Calibri" w:cs="Times New Roman"/>
          <w:spacing w:val="-4"/>
          <w:sz w:val="21"/>
          <w:szCs w:val="21"/>
        </w:rPr>
        <w:t xml:space="preserve"> NGINX</w:t>
      </w:r>
      <w:r w:rsidR="00C02FAD">
        <w:rPr>
          <w:rFonts w:ascii="Calibri" w:eastAsia="Times New Roman" w:hAnsi="Calibri" w:cs="Times New Roman"/>
          <w:spacing w:val="-4"/>
          <w:sz w:val="21"/>
          <w:szCs w:val="21"/>
        </w:rPr>
        <w:t xml:space="preserve"> </w:t>
      </w:r>
      <w:r w:rsidR="00C02FAD" w:rsidRPr="005D4341">
        <w:rPr>
          <w:rFonts w:ascii="Calibri" w:eastAsia="Times New Roman" w:hAnsi="Calibri" w:cs="Times New Roman"/>
          <w:spacing w:val="-4"/>
          <w:sz w:val="21"/>
          <w:szCs w:val="21"/>
        </w:rPr>
        <w:t>▪</w:t>
      </w:r>
      <w:r w:rsidR="00C02FAD">
        <w:rPr>
          <w:rFonts w:ascii="Calibri" w:eastAsia="Times New Roman" w:hAnsi="Calibri" w:cs="Times New Roman"/>
          <w:spacing w:val="-4"/>
          <w:sz w:val="21"/>
          <w:szCs w:val="21"/>
        </w:rPr>
        <w:t xml:space="preserve"> Ubunt</w:t>
      </w:r>
      <w:r w:rsidR="00075146">
        <w:rPr>
          <w:rFonts w:ascii="Calibri" w:eastAsia="Times New Roman" w:hAnsi="Calibri" w:cs="Times New Roman"/>
          <w:spacing w:val="-4"/>
          <w:sz w:val="21"/>
          <w:szCs w:val="21"/>
        </w:rPr>
        <w:t>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72D86" w:rsidRPr="00502B68" w14:paraId="2A84652A" w14:textId="77777777" w:rsidTr="00075146">
        <w:tc>
          <w:tcPr>
            <w:tcW w:w="10800" w:type="dxa"/>
            <w:shd w:val="clear" w:color="auto" w:fill="E7E6E6"/>
          </w:tcPr>
          <w:p w14:paraId="020F92EE" w14:textId="77777777" w:rsidR="00272D86" w:rsidRPr="00075146" w:rsidRDefault="00272D86" w:rsidP="00F606D6">
            <w:pPr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spacing w:val="60"/>
              </w:rPr>
            </w:pPr>
            <w:r>
              <w:rPr>
                <w:rFonts w:ascii="Calibri" w:eastAsia="Times New Roman" w:hAnsi="Calibri" w:cs="Times New Roman"/>
                <w:b/>
                <w:spacing w:val="60"/>
              </w:rPr>
              <w:t>FEATURED PROJECTS</w:t>
            </w:r>
          </w:p>
        </w:tc>
      </w:tr>
    </w:tbl>
    <w:p w14:paraId="3429D8A6" w14:textId="21C04523" w:rsidR="00272D86" w:rsidRPr="00432911" w:rsidRDefault="00256E46" w:rsidP="00A17A7D">
      <w:pPr>
        <w:spacing w:before="120" w:after="120" w:line="240" w:lineRule="auto"/>
        <w:rPr>
          <w:rStyle w:val="Hyperlink"/>
        </w:rPr>
      </w:pPr>
      <w:hyperlink r:id="rId12" w:history="1">
        <w:r w:rsidR="00272D86" w:rsidRPr="00A17A7D">
          <w:rPr>
            <w:rStyle w:val="Hyperlink"/>
            <w:b/>
            <w:bCs/>
          </w:rPr>
          <w:t>Adopt and Chill</w:t>
        </w:r>
      </w:hyperlink>
      <w:r w:rsidR="000D7EC6" w:rsidRPr="00A17A7D">
        <w:rPr>
          <w:rStyle w:val="Hyperlink"/>
          <w:u w:val="none"/>
        </w:rPr>
        <w:t xml:space="preserve"> </w:t>
      </w:r>
      <w:r w:rsidR="000D7EC6" w:rsidRPr="00A17A7D">
        <w:rPr>
          <w:rStyle w:val="Hyperlink"/>
          <w:color w:val="000000" w:themeColor="text1"/>
          <w:u w:val="none"/>
        </w:rPr>
        <w:t>|</w:t>
      </w:r>
      <w:r w:rsidR="000D7EC6" w:rsidRPr="00A17A7D">
        <w:rPr>
          <w:rStyle w:val="Hyperlink"/>
          <w:u w:val="none"/>
        </w:rPr>
        <w:t xml:space="preserve"> </w:t>
      </w:r>
      <w:hyperlink r:id="rId13" w:history="1">
        <w:r w:rsidR="000D7EC6" w:rsidRPr="00A17A7D">
          <w:rPr>
            <w:rStyle w:val="Hyperlink"/>
          </w:rPr>
          <w:t>https://adopt-and-chill.surge.sh/</w:t>
        </w:r>
      </w:hyperlink>
      <w:r w:rsidR="006D4D3E" w:rsidRPr="006D4D3E">
        <w:rPr>
          <w:rStyle w:val="Hyperlink"/>
          <w:u w:val="none"/>
        </w:rPr>
        <w:tab/>
      </w:r>
      <w:r w:rsidR="006D4D3E" w:rsidRPr="006D4D3E">
        <w:rPr>
          <w:rStyle w:val="Hyperlink"/>
          <w:u w:val="none"/>
        </w:rPr>
        <w:tab/>
      </w:r>
      <w:r w:rsidR="006D4D3E" w:rsidRPr="006D4D3E">
        <w:rPr>
          <w:rStyle w:val="Hyperlink"/>
          <w:u w:val="none"/>
        </w:rPr>
        <w:tab/>
      </w:r>
      <w:r w:rsidR="006D4D3E">
        <w:rPr>
          <w:rStyle w:val="Hyperlink"/>
          <w:u w:val="none"/>
        </w:rPr>
        <w:tab/>
      </w:r>
      <w:r w:rsidR="006D4D3E">
        <w:rPr>
          <w:rStyle w:val="Hyperlink"/>
          <w:u w:val="none"/>
        </w:rPr>
        <w:tab/>
      </w:r>
      <w:r w:rsidR="006D4D3E">
        <w:rPr>
          <w:rStyle w:val="Hyperlink"/>
          <w:u w:val="none"/>
        </w:rPr>
        <w:tab/>
      </w:r>
      <w:r w:rsidR="006D4D3E">
        <w:rPr>
          <w:rStyle w:val="Hyperlink"/>
          <w:u w:val="none"/>
        </w:rPr>
        <w:tab/>
      </w:r>
      <w:r w:rsidR="006D4D3E" w:rsidRPr="006D4D3E">
        <w:rPr>
          <w:rFonts w:eastAsia="Arial Unicode MS" w:cstheme="minorHAnsi"/>
          <w:color w:val="000000"/>
          <w:sz w:val="21"/>
          <w:szCs w:val="21"/>
          <w:u w:color="000000"/>
          <w:bdr w:val="nil"/>
          <w:lang w:eastAsia="zh-TW"/>
        </w:rPr>
        <w:t>December 2019</w:t>
      </w:r>
    </w:p>
    <w:p w14:paraId="2BFD100F" w14:textId="319686CA" w:rsidR="00A301AB" w:rsidRPr="00A17A7D" w:rsidRDefault="00256E46" w:rsidP="00A17A7D">
      <w:pPr>
        <w:spacing w:after="0" w:line="240" w:lineRule="auto"/>
        <w:rPr>
          <w:rStyle w:val="Hyperlink"/>
          <w:sz w:val="21"/>
          <w:szCs w:val="21"/>
        </w:rPr>
      </w:pPr>
      <w:hyperlink r:id="rId14" w:history="1">
        <w:r w:rsidR="00272D86" w:rsidRPr="00A17A7D">
          <w:rPr>
            <w:rStyle w:val="Hyperlink"/>
            <w:sz w:val="21"/>
            <w:szCs w:val="21"/>
          </w:rPr>
          <w:t>GitHub Repo</w:t>
        </w:r>
      </w:hyperlink>
      <w:r w:rsidR="00A301AB" w:rsidRPr="00A17A7D">
        <w:rPr>
          <w:rStyle w:val="Hyperlink"/>
          <w:sz w:val="21"/>
          <w:szCs w:val="21"/>
          <w:u w:val="none"/>
        </w:rPr>
        <w:t xml:space="preserve"> </w:t>
      </w:r>
      <w:r w:rsidR="00A301AB" w:rsidRPr="00A17A7D">
        <w:rPr>
          <w:rStyle w:val="Hyperlink"/>
          <w:color w:val="000000" w:themeColor="text1"/>
          <w:sz w:val="21"/>
          <w:szCs w:val="21"/>
          <w:u w:val="none"/>
        </w:rPr>
        <w:t xml:space="preserve">| </w:t>
      </w:r>
      <w:hyperlink r:id="rId15" w:history="1">
        <w:r w:rsidR="00A301AB" w:rsidRPr="00A17A7D">
          <w:rPr>
            <w:rStyle w:val="Hyperlink"/>
            <w:sz w:val="21"/>
            <w:szCs w:val="21"/>
          </w:rPr>
          <w:t>https://github.com/eva-montgomery/adopt-and-chill</w:t>
        </w:r>
      </w:hyperlink>
      <w:r w:rsidR="00A301AB" w:rsidRPr="00A17A7D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</w:p>
    <w:p w14:paraId="4469215C" w14:textId="0554AE57" w:rsidR="00272D86" w:rsidRPr="00A17A7D" w:rsidRDefault="00256E46" w:rsidP="00272D86">
      <w:pPr>
        <w:spacing w:after="120" w:line="240" w:lineRule="auto"/>
        <w:rPr>
          <w:rStyle w:val="Hyperlink"/>
          <w:color w:val="000000" w:themeColor="text1"/>
          <w:sz w:val="21"/>
          <w:szCs w:val="21"/>
          <w:u w:val="none"/>
        </w:rPr>
      </w:pPr>
      <w:hyperlink r:id="rId16" w:history="1">
        <w:r w:rsidR="00D47948" w:rsidRPr="00A17A7D">
          <w:rPr>
            <w:rStyle w:val="Hyperlink"/>
            <w:sz w:val="21"/>
            <w:szCs w:val="21"/>
          </w:rPr>
          <w:t>Video Walkthrough</w:t>
        </w:r>
      </w:hyperlink>
      <w:r w:rsidR="00A301AB" w:rsidRPr="00A17A7D">
        <w:rPr>
          <w:rStyle w:val="Hyperlink"/>
          <w:sz w:val="21"/>
          <w:szCs w:val="21"/>
          <w:u w:val="none"/>
        </w:rPr>
        <w:t xml:space="preserve">  </w:t>
      </w:r>
      <w:r w:rsidR="00A301AB" w:rsidRPr="00A17A7D">
        <w:rPr>
          <w:rStyle w:val="Hyperlink"/>
          <w:color w:val="000000" w:themeColor="text1"/>
          <w:sz w:val="21"/>
          <w:szCs w:val="21"/>
          <w:u w:val="none"/>
        </w:rPr>
        <w:t xml:space="preserve">| </w:t>
      </w:r>
      <w:hyperlink r:id="rId17" w:history="1">
        <w:r w:rsidR="00A301AB" w:rsidRPr="00A17A7D">
          <w:rPr>
            <w:rStyle w:val="Hyperlink"/>
            <w:sz w:val="21"/>
            <w:szCs w:val="21"/>
          </w:rPr>
          <w:t>https://www.youtube.com/watch?v=I0PX4Sw4m1M&amp;feature=youtu.be</w:t>
        </w:r>
      </w:hyperlink>
      <w:r w:rsidR="00A301AB" w:rsidRPr="00A17A7D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</w:p>
    <w:p w14:paraId="1031A416" w14:textId="77777777" w:rsidR="00272D86" w:rsidRPr="00A17A7D" w:rsidRDefault="00272D86" w:rsidP="00272D86">
      <w:pPr>
        <w:spacing w:after="120" w:line="240" w:lineRule="auto"/>
        <w:rPr>
          <w:rFonts w:eastAsia="Times New Roman" w:cstheme="minorHAnsi"/>
          <w:b/>
          <w:bCs/>
          <w:sz w:val="21"/>
          <w:szCs w:val="21"/>
          <w:u w:val="single"/>
        </w:rPr>
      </w:pPr>
      <w:r w:rsidRPr="00A17A7D">
        <w:rPr>
          <w:rFonts w:eastAsia="Times New Roman" w:cstheme="minorHAnsi"/>
          <w:b/>
          <w:bCs/>
          <w:sz w:val="21"/>
          <w:szCs w:val="21"/>
          <w:u w:val="single"/>
        </w:rPr>
        <w:t xml:space="preserve">Description: </w:t>
      </w:r>
    </w:p>
    <w:p w14:paraId="5B70956A" w14:textId="77777777" w:rsidR="00272D86" w:rsidRPr="00A17A7D" w:rsidRDefault="00272D86" w:rsidP="000D7EC6">
      <w:pPr>
        <w:pStyle w:val="ListParagraph"/>
        <w:numPr>
          <w:ilvl w:val="0"/>
          <w:numId w:val="13"/>
        </w:numPr>
        <w:spacing w:after="120"/>
        <w:jc w:val="both"/>
        <w:rPr>
          <w:rFonts w:cstheme="minorHAnsi"/>
          <w:sz w:val="21"/>
          <w:szCs w:val="21"/>
        </w:rPr>
      </w:pPr>
      <w:r w:rsidRPr="00A17A7D">
        <w:rPr>
          <w:rFonts w:cstheme="minorHAnsi"/>
          <w:sz w:val="21"/>
          <w:szCs w:val="21"/>
        </w:rPr>
        <w:t>Adopt and Chill solves the serious problem of overcrowded animal shelters in a silly way but also using a currently discussed topic. The user enters a zip code, clicks on an image representing their preferred marijuana species (Indica, Sativa, or Hybrid), and receives two recommendations - a marijuana strain and an available shelter dog from PetFinder.com with similar characteristics.</w:t>
      </w:r>
    </w:p>
    <w:p w14:paraId="0920F0E8" w14:textId="6556A33A" w:rsidR="00272D86" w:rsidRPr="00A17A7D" w:rsidRDefault="00272D86" w:rsidP="00272D86">
      <w:pPr>
        <w:spacing w:after="60" w:line="240" w:lineRule="auto"/>
        <w:rPr>
          <w:rFonts w:eastAsia="Times New Roman" w:cstheme="minorHAnsi"/>
          <w:b/>
          <w:bCs/>
          <w:sz w:val="21"/>
          <w:szCs w:val="21"/>
          <w:u w:val="single"/>
        </w:rPr>
      </w:pPr>
      <w:r w:rsidRPr="00A17A7D">
        <w:rPr>
          <w:rFonts w:eastAsia="Times New Roman" w:cstheme="minorHAnsi"/>
          <w:b/>
          <w:bCs/>
          <w:sz w:val="21"/>
          <w:szCs w:val="21"/>
          <w:u w:val="single"/>
        </w:rPr>
        <w:t xml:space="preserve">Technologies used: </w:t>
      </w:r>
    </w:p>
    <w:p w14:paraId="36A3DF01" w14:textId="126E3B70" w:rsidR="00272D86" w:rsidRPr="00A17A7D" w:rsidRDefault="00272D86" w:rsidP="00272D86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bCs/>
          <w:color w:val="181818"/>
          <w:sz w:val="21"/>
          <w:szCs w:val="21"/>
          <w:shd w:val="clear" w:color="auto" w:fill="FFFFFF"/>
        </w:rPr>
      </w:pPr>
      <w:r w:rsidRPr="00A17A7D">
        <w:rPr>
          <w:rFonts w:eastAsia="Times New Roman" w:cstheme="minorHAnsi"/>
          <w:bCs/>
          <w:color w:val="181818"/>
          <w:sz w:val="21"/>
          <w:szCs w:val="21"/>
          <w:shd w:val="clear" w:color="auto" w:fill="FFFFFF"/>
        </w:rPr>
        <w:t>HTML, CSS, JavaScript</w:t>
      </w:r>
    </w:p>
    <w:p w14:paraId="29EAFAAD" w14:textId="77777777" w:rsidR="000D7EC6" w:rsidRDefault="000D7EC6" w:rsidP="000D7EC6">
      <w:pPr>
        <w:pStyle w:val="ListParagraph"/>
        <w:spacing w:after="0" w:line="240" w:lineRule="auto"/>
        <w:rPr>
          <w:rFonts w:eastAsia="Times New Roman" w:cstheme="minorHAnsi"/>
          <w:bCs/>
          <w:color w:val="181818"/>
          <w:sz w:val="21"/>
          <w:szCs w:val="21"/>
          <w:shd w:val="clear" w:color="auto" w:fill="FFFFFF"/>
        </w:rPr>
      </w:pPr>
    </w:p>
    <w:p w14:paraId="6B92D8F4" w14:textId="77777777" w:rsidR="000D7EC6" w:rsidRPr="00272D86" w:rsidRDefault="000D7EC6" w:rsidP="000D7EC6">
      <w:pPr>
        <w:pStyle w:val="ListParagraph"/>
        <w:spacing w:after="0" w:line="240" w:lineRule="auto"/>
        <w:rPr>
          <w:rFonts w:eastAsia="Times New Roman" w:cstheme="minorHAnsi"/>
          <w:bCs/>
          <w:color w:val="181818"/>
          <w:sz w:val="21"/>
          <w:szCs w:val="21"/>
          <w:shd w:val="clear" w:color="auto" w:fill="FFFFFF"/>
        </w:rPr>
      </w:pPr>
    </w:p>
    <w:p w14:paraId="6CE3CDC4" w14:textId="1177D724" w:rsidR="00272D86" w:rsidRPr="000D7EC6" w:rsidRDefault="00256E46" w:rsidP="00A17A7D">
      <w:pPr>
        <w:spacing w:after="120" w:line="240" w:lineRule="auto"/>
      </w:pPr>
      <w:hyperlink r:id="rId18" w:history="1">
        <w:r w:rsidR="00272D86" w:rsidRPr="00A17A7D">
          <w:rPr>
            <w:rStyle w:val="Hyperlink"/>
            <w:rFonts w:eastAsia="Times New Roman" w:cstheme="minorHAnsi"/>
            <w:b/>
            <w:shd w:val="clear" w:color="auto" w:fill="FFFFFF"/>
          </w:rPr>
          <w:t xml:space="preserve">FurEver </w:t>
        </w:r>
        <w:r w:rsidR="00272D86" w:rsidRPr="00A17A7D">
          <w:rPr>
            <w:rStyle w:val="Hyperlink"/>
            <w:rFonts w:ascii="Apple Color Emoji" w:eastAsia="Times New Roman" w:hAnsi="Apple Color Emoji" w:cs="Apple Color Emoji"/>
            <w:b/>
            <w:shd w:val="clear" w:color="auto" w:fill="FFFFFF"/>
          </w:rPr>
          <w:t>🐶</w:t>
        </w:r>
        <w:r w:rsidR="00272D86" w:rsidRPr="00A17A7D">
          <w:rPr>
            <w:rStyle w:val="Hyperlink"/>
            <w:rFonts w:eastAsia="Times New Roman" w:cstheme="minorHAnsi"/>
            <w:b/>
            <w:shd w:val="clear" w:color="auto" w:fill="FFFFFF"/>
          </w:rPr>
          <w:t xml:space="preserve"> </w:t>
        </w:r>
        <w:r w:rsidR="00272D86" w:rsidRPr="00A17A7D">
          <w:rPr>
            <w:rStyle w:val="Hyperlink"/>
            <w:rFonts w:ascii="Apple Color Emoji" w:eastAsia="Times New Roman" w:hAnsi="Apple Color Emoji" w:cs="Apple Color Emoji"/>
            <w:b/>
            <w:shd w:val="clear" w:color="auto" w:fill="FFFFFF"/>
          </w:rPr>
          <w:t>💕</w:t>
        </w:r>
        <w:r w:rsidR="00272D86" w:rsidRPr="00A17A7D">
          <w:rPr>
            <w:rStyle w:val="Hyperlink"/>
            <w:rFonts w:eastAsia="Times New Roman" w:cstheme="minorHAnsi"/>
            <w:b/>
            <w:shd w:val="clear" w:color="auto" w:fill="FFFFFF"/>
          </w:rPr>
          <w:t xml:space="preserve"> It's a pawesome match!</w:t>
        </w:r>
      </w:hyperlink>
      <w:r w:rsidR="000D7EC6" w:rsidRPr="00A17A7D">
        <w:rPr>
          <w:rStyle w:val="Hyperlink"/>
          <w:rFonts w:eastAsia="Times New Roman" w:cstheme="minorHAnsi"/>
          <w:bCs/>
          <w:u w:val="none"/>
          <w:shd w:val="clear" w:color="auto" w:fill="FFFFFF"/>
        </w:rPr>
        <w:t xml:space="preserve"> </w:t>
      </w:r>
      <w:r w:rsidR="000D7EC6" w:rsidRPr="00A17A7D">
        <w:rPr>
          <w:rStyle w:val="Hyperlink"/>
          <w:rFonts w:eastAsia="Times New Roman" w:cstheme="minorHAnsi"/>
          <w:bCs/>
          <w:color w:val="000000" w:themeColor="text1"/>
          <w:u w:val="none"/>
          <w:shd w:val="clear" w:color="auto" w:fill="FFFFFF"/>
        </w:rPr>
        <w:t>|</w:t>
      </w:r>
      <w:r w:rsidR="000D7EC6" w:rsidRPr="00A17A7D">
        <w:rPr>
          <w:rStyle w:val="Hyperlink"/>
          <w:rFonts w:eastAsia="Times New Roman" w:cstheme="minorHAnsi"/>
          <w:bCs/>
          <w:u w:val="none"/>
          <w:shd w:val="clear" w:color="auto" w:fill="FFFFFF"/>
        </w:rPr>
        <w:t xml:space="preserve"> </w:t>
      </w:r>
      <w:hyperlink r:id="rId19" w:history="1">
        <w:r w:rsidR="000D7EC6" w:rsidRPr="00A17A7D">
          <w:rPr>
            <w:rStyle w:val="Hyperlink"/>
          </w:rPr>
          <w:t>https://furever.evamontgomery.net/</w:t>
        </w:r>
      </w:hyperlink>
      <w:r w:rsidR="006D4D3E" w:rsidRPr="00A17A7D">
        <w:tab/>
      </w:r>
      <w:r w:rsidR="006D4D3E">
        <w:tab/>
      </w:r>
      <w:r w:rsidR="006D4D3E">
        <w:tab/>
      </w:r>
      <w:r w:rsidR="006D4D3E">
        <w:tab/>
      </w:r>
      <w:r w:rsidR="006D4D3E">
        <w:rPr>
          <w:rFonts w:eastAsia="Arial Unicode MS" w:cstheme="minorHAnsi"/>
          <w:color w:val="000000"/>
          <w:sz w:val="21"/>
          <w:szCs w:val="21"/>
          <w:u w:color="000000"/>
          <w:bdr w:val="nil"/>
          <w:lang w:eastAsia="zh-TW"/>
        </w:rPr>
        <w:t>January</w:t>
      </w:r>
      <w:r w:rsidR="006D4D3E" w:rsidRPr="006D4D3E">
        <w:rPr>
          <w:rFonts w:eastAsia="Arial Unicode MS" w:cstheme="minorHAnsi"/>
          <w:color w:val="000000"/>
          <w:sz w:val="21"/>
          <w:szCs w:val="21"/>
          <w:u w:color="000000"/>
          <w:bdr w:val="nil"/>
          <w:lang w:eastAsia="zh-TW"/>
        </w:rPr>
        <w:t xml:space="preserve"> </w:t>
      </w:r>
      <w:r w:rsidR="006D4D3E">
        <w:rPr>
          <w:rFonts w:eastAsia="Arial Unicode MS" w:cstheme="minorHAnsi"/>
          <w:color w:val="000000"/>
          <w:sz w:val="21"/>
          <w:szCs w:val="21"/>
          <w:u w:color="000000"/>
          <w:bdr w:val="nil"/>
          <w:lang w:eastAsia="zh-TW"/>
        </w:rPr>
        <w:t>2020</w:t>
      </w:r>
    </w:p>
    <w:p w14:paraId="699F3F13" w14:textId="065611D0" w:rsidR="00A301AB" w:rsidRPr="00A17A7D" w:rsidRDefault="00D17188" w:rsidP="00A17A7D">
      <w:pPr>
        <w:spacing w:after="0" w:line="240" w:lineRule="auto"/>
        <w:rPr>
          <w:rStyle w:val="Hyperlink"/>
          <w:sz w:val="21"/>
          <w:szCs w:val="21"/>
          <w:u w:val="none"/>
        </w:rPr>
      </w:pPr>
      <w:hyperlink r:id="rId20" w:history="1">
        <w:r w:rsidR="00272D86" w:rsidRPr="00A17A7D">
          <w:rPr>
            <w:rStyle w:val="Hyperlink"/>
            <w:rFonts w:eastAsia="Times New Roman" w:cstheme="minorHAnsi"/>
            <w:bCs/>
            <w:sz w:val="21"/>
            <w:szCs w:val="21"/>
            <w:shd w:val="clear" w:color="auto" w:fill="FFFFFF"/>
          </w:rPr>
          <w:t>GitHub Repo</w:t>
        </w:r>
      </w:hyperlink>
      <w:r w:rsidR="00D47948" w:rsidRPr="00A17A7D">
        <w:rPr>
          <w:rStyle w:val="Hyperlink"/>
          <w:rFonts w:eastAsia="Times New Roman" w:cstheme="minorHAnsi"/>
          <w:bCs/>
          <w:sz w:val="21"/>
          <w:szCs w:val="21"/>
          <w:u w:val="none"/>
          <w:shd w:val="clear" w:color="auto" w:fill="FFFFFF"/>
        </w:rPr>
        <w:t xml:space="preserve"> </w:t>
      </w:r>
      <w:r w:rsidR="00D47948" w:rsidRPr="00A17A7D">
        <w:rPr>
          <w:rStyle w:val="Hyperlink"/>
          <w:rFonts w:eastAsia="Times New Roman" w:cstheme="minorHAnsi"/>
          <w:bCs/>
          <w:color w:val="000000" w:themeColor="text1"/>
          <w:sz w:val="21"/>
          <w:szCs w:val="21"/>
          <w:u w:val="none"/>
          <w:shd w:val="clear" w:color="auto" w:fill="FFFFFF"/>
        </w:rPr>
        <w:t>|</w:t>
      </w:r>
      <w:r w:rsidR="00D47948" w:rsidRPr="00A17A7D">
        <w:rPr>
          <w:rStyle w:val="Hyperlink"/>
          <w:sz w:val="21"/>
          <w:szCs w:val="21"/>
          <w:u w:val="none"/>
        </w:rPr>
        <w:t xml:space="preserve"> </w:t>
      </w:r>
      <w:hyperlink r:id="rId21" w:history="1">
        <w:r w:rsidR="00A301AB" w:rsidRPr="00A17A7D">
          <w:rPr>
            <w:rStyle w:val="Hyperlink"/>
            <w:sz w:val="21"/>
            <w:szCs w:val="21"/>
          </w:rPr>
          <w:t>https://github.com/eva-montgomery/furever</w:t>
        </w:r>
      </w:hyperlink>
      <w:r w:rsidR="00A301AB" w:rsidRPr="00A17A7D">
        <w:rPr>
          <w:rStyle w:val="Hyperlink"/>
          <w:sz w:val="21"/>
          <w:szCs w:val="21"/>
          <w:u w:val="none"/>
        </w:rPr>
        <w:t xml:space="preserve"> </w:t>
      </w:r>
    </w:p>
    <w:p w14:paraId="7A59BB1B" w14:textId="528597B6" w:rsidR="00272D86" w:rsidRPr="00A17A7D" w:rsidRDefault="00D17188" w:rsidP="00272D86">
      <w:pPr>
        <w:spacing w:after="120" w:line="240" w:lineRule="auto"/>
        <w:rPr>
          <w:rStyle w:val="Hyperlink"/>
          <w:sz w:val="21"/>
          <w:szCs w:val="21"/>
        </w:rPr>
      </w:pPr>
      <w:hyperlink r:id="rId22" w:history="1">
        <w:r w:rsidR="00D47948" w:rsidRPr="00A17A7D">
          <w:rPr>
            <w:rStyle w:val="Hyperlink"/>
            <w:sz w:val="21"/>
            <w:szCs w:val="21"/>
          </w:rPr>
          <w:t>Video Walkthrough</w:t>
        </w:r>
      </w:hyperlink>
      <w:r w:rsidR="00A301AB" w:rsidRPr="00A17A7D">
        <w:rPr>
          <w:rStyle w:val="Hyperlink"/>
          <w:sz w:val="21"/>
          <w:szCs w:val="21"/>
          <w:u w:val="none"/>
        </w:rPr>
        <w:t xml:space="preserve"> </w:t>
      </w:r>
      <w:r w:rsidR="00A301AB" w:rsidRPr="00A17A7D">
        <w:rPr>
          <w:rStyle w:val="Hyperlink"/>
          <w:rFonts w:eastAsia="Times New Roman" w:cstheme="minorHAnsi"/>
          <w:bCs/>
          <w:color w:val="000000" w:themeColor="text1"/>
          <w:sz w:val="21"/>
          <w:szCs w:val="21"/>
          <w:u w:val="none"/>
          <w:shd w:val="clear" w:color="auto" w:fill="FFFFFF"/>
        </w:rPr>
        <w:t xml:space="preserve">| </w:t>
      </w:r>
      <w:hyperlink r:id="rId23" w:history="1">
        <w:r w:rsidR="00A301AB" w:rsidRPr="00A17A7D">
          <w:rPr>
            <w:rStyle w:val="Hyperlink"/>
            <w:rFonts w:eastAsia="Times New Roman" w:cstheme="minorHAnsi"/>
            <w:bCs/>
            <w:sz w:val="21"/>
            <w:szCs w:val="21"/>
            <w:shd w:val="clear" w:color="auto" w:fill="FFFFFF"/>
          </w:rPr>
          <w:t>https://www.youtube.com/watch?v=n56pePKVP0w&amp;feature=youtu.be</w:t>
        </w:r>
      </w:hyperlink>
      <w:r w:rsidR="00A301AB" w:rsidRPr="00A17A7D">
        <w:rPr>
          <w:rStyle w:val="Hyperlink"/>
          <w:rFonts w:eastAsia="Times New Roman" w:cstheme="minorHAnsi"/>
          <w:bCs/>
          <w:color w:val="000000" w:themeColor="text1"/>
          <w:sz w:val="21"/>
          <w:szCs w:val="21"/>
          <w:u w:val="none"/>
          <w:shd w:val="clear" w:color="auto" w:fill="FFFFFF"/>
        </w:rPr>
        <w:t xml:space="preserve"> </w:t>
      </w:r>
    </w:p>
    <w:p w14:paraId="5F6BF205" w14:textId="77777777" w:rsidR="00272D86" w:rsidRPr="00A17A7D" w:rsidRDefault="00272D86" w:rsidP="00272D86">
      <w:pPr>
        <w:spacing w:after="120" w:line="240" w:lineRule="auto"/>
        <w:rPr>
          <w:rFonts w:eastAsia="Times New Roman" w:cstheme="minorHAnsi"/>
          <w:b/>
          <w:bCs/>
          <w:sz w:val="21"/>
          <w:szCs w:val="21"/>
          <w:u w:val="single"/>
        </w:rPr>
      </w:pPr>
      <w:r w:rsidRPr="00A17A7D">
        <w:rPr>
          <w:rFonts w:eastAsia="Times New Roman" w:cstheme="minorHAnsi"/>
          <w:b/>
          <w:bCs/>
          <w:sz w:val="21"/>
          <w:szCs w:val="21"/>
          <w:u w:val="single"/>
        </w:rPr>
        <w:t xml:space="preserve">Description: </w:t>
      </w:r>
    </w:p>
    <w:p w14:paraId="060793BC" w14:textId="23DF8F89" w:rsidR="00272D86" w:rsidRPr="00A17A7D" w:rsidRDefault="00272D86" w:rsidP="000D7EC6">
      <w:pPr>
        <w:pStyle w:val="ListParagraph"/>
        <w:numPr>
          <w:ilvl w:val="0"/>
          <w:numId w:val="13"/>
        </w:numPr>
        <w:spacing w:after="120"/>
        <w:jc w:val="both"/>
        <w:rPr>
          <w:rFonts w:cstheme="minorHAnsi"/>
          <w:sz w:val="21"/>
          <w:szCs w:val="21"/>
        </w:rPr>
      </w:pPr>
      <w:proofErr w:type="spellStart"/>
      <w:r w:rsidRPr="00A17A7D">
        <w:rPr>
          <w:rFonts w:cstheme="minorHAnsi"/>
          <w:sz w:val="21"/>
          <w:szCs w:val="21"/>
        </w:rPr>
        <w:t>FurEver</w:t>
      </w:r>
      <w:proofErr w:type="spellEnd"/>
      <w:r w:rsidRPr="00A17A7D">
        <w:rPr>
          <w:rFonts w:cstheme="minorHAnsi"/>
          <w:sz w:val="21"/>
          <w:szCs w:val="21"/>
        </w:rPr>
        <w:t xml:space="preserve"> is a pet adoption website. The initial idea was, to create a website similar to a "matchmaking" page like Tinder or match.com. The current vers</w:t>
      </w:r>
      <w:bookmarkStart w:id="0" w:name="_GoBack"/>
      <w:bookmarkEnd w:id="0"/>
      <w:r w:rsidRPr="00A17A7D">
        <w:rPr>
          <w:rFonts w:cstheme="minorHAnsi"/>
          <w:sz w:val="21"/>
          <w:szCs w:val="21"/>
        </w:rPr>
        <w:t>ion lets a user browse through "adoptable" dogs and gives them also the option to list or edit a dog.</w:t>
      </w:r>
      <w:r w:rsidR="000D7EC6" w:rsidRPr="00A17A7D">
        <w:rPr>
          <w:rFonts w:cstheme="minorHAnsi"/>
          <w:sz w:val="21"/>
          <w:szCs w:val="21"/>
        </w:rPr>
        <w:t xml:space="preserve"> </w:t>
      </w:r>
      <w:r w:rsidR="006F6561" w:rsidRPr="00A17A7D">
        <w:rPr>
          <w:rFonts w:cstheme="minorHAnsi"/>
          <w:sz w:val="21"/>
          <w:szCs w:val="21"/>
        </w:rPr>
        <w:t>The pets listed are only for demo purposes and are not actually adoptable.</w:t>
      </w:r>
    </w:p>
    <w:p w14:paraId="1F2C1639" w14:textId="77777777" w:rsidR="00272D86" w:rsidRPr="00A17A7D" w:rsidRDefault="00272D86" w:rsidP="00272D86">
      <w:pPr>
        <w:spacing w:after="60" w:line="240" w:lineRule="auto"/>
        <w:rPr>
          <w:rFonts w:eastAsia="Times New Roman" w:cstheme="minorHAnsi"/>
          <w:b/>
          <w:bCs/>
          <w:sz w:val="21"/>
          <w:szCs w:val="21"/>
          <w:u w:val="single"/>
        </w:rPr>
      </w:pPr>
      <w:r w:rsidRPr="00A17A7D">
        <w:rPr>
          <w:rFonts w:eastAsia="Times New Roman" w:cstheme="minorHAnsi"/>
          <w:b/>
          <w:bCs/>
          <w:sz w:val="21"/>
          <w:szCs w:val="21"/>
          <w:u w:val="single"/>
        </w:rPr>
        <w:t xml:space="preserve">Technologies used: </w:t>
      </w:r>
    </w:p>
    <w:p w14:paraId="74280136" w14:textId="77777777" w:rsidR="00CD69D7" w:rsidRPr="00A17A7D" w:rsidRDefault="00272D86" w:rsidP="00CD69D7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bCs/>
          <w:color w:val="181818"/>
          <w:sz w:val="21"/>
          <w:szCs w:val="21"/>
          <w:shd w:val="clear" w:color="auto" w:fill="FFFFFF"/>
        </w:rPr>
      </w:pPr>
      <w:r w:rsidRPr="00A17A7D">
        <w:rPr>
          <w:rFonts w:eastAsia="Times New Roman" w:cstheme="minorHAnsi"/>
          <w:bCs/>
          <w:color w:val="181818"/>
          <w:sz w:val="21"/>
          <w:szCs w:val="21"/>
          <w:shd w:val="clear" w:color="auto" w:fill="FFFFFF"/>
        </w:rPr>
        <w:t>HTML, CSS, Express.js, Postgre</w:t>
      </w:r>
      <w:r w:rsidR="006F6561" w:rsidRPr="00A17A7D">
        <w:rPr>
          <w:rFonts w:eastAsia="Times New Roman" w:cstheme="minorHAnsi"/>
          <w:bCs/>
          <w:color w:val="181818"/>
          <w:sz w:val="21"/>
          <w:szCs w:val="21"/>
          <w:shd w:val="clear" w:color="auto" w:fill="FFFFFF"/>
        </w:rPr>
        <w:t>SQL</w:t>
      </w:r>
      <w:r w:rsidRPr="00A17A7D">
        <w:rPr>
          <w:rFonts w:eastAsia="Times New Roman" w:cstheme="minorHAnsi"/>
          <w:bCs/>
          <w:color w:val="181818"/>
          <w:sz w:val="21"/>
          <w:szCs w:val="21"/>
          <w:shd w:val="clear" w:color="auto" w:fill="FFFFFF"/>
        </w:rPr>
        <w:t xml:space="preserve">, </w:t>
      </w:r>
      <w:r w:rsidR="006F6561" w:rsidRPr="00A17A7D">
        <w:rPr>
          <w:rFonts w:eastAsia="Times New Roman" w:cstheme="minorHAnsi"/>
          <w:bCs/>
          <w:color w:val="181818"/>
          <w:sz w:val="21"/>
          <w:szCs w:val="21"/>
          <w:shd w:val="clear" w:color="auto" w:fill="FFFFFF"/>
        </w:rPr>
        <w:t xml:space="preserve">Node.js, </w:t>
      </w:r>
      <w:r w:rsidR="001A718A" w:rsidRPr="00A17A7D">
        <w:rPr>
          <w:rFonts w:eastAsia="Times New Roman" w:cstheme="minorHAnsi"/>
          <w:bCs/>
          <w:color w:val="181818"/>
          <w:sz w:val="21"/>
          <w:szCs w:val="21"/>
          <w:shd w:val="clear" w:color="auto" w:fill="FFFFFF"/>
        </w:rPr>
        <w:t>E</w:t>
      </w:r>
      <w:r w:rsidR="006F6561" w:rsidRPr="00A17A7D">
        <w:rPr>
          <w:rFonts w:eastAsia="Times New Roman" w:cstheme="minorHAnsi"/>
          <w:bCs/>
          <w:color w:val="181818"/>
          <w:sz w:val="21"/>
          <w:szCs w:val="21"/>
          <w:shd w:val="clear" w:color="auto" w:fill="FFFFFF"/>
        </w:rPr>
        <w:t>xpress</w:t>
      </w:r>
      <w:r w:rsidR="001A718A" w:rsidRPr="00A17A7D">
        <w:rPr>
          <w:rFonts w:eastAsia="Times New Roman" w:cstheme="minorHAnsi"/>
          <w:bCs/>
          <w:color w:val="181818"/>
          <w:sz w:val="21"/>
          <w:szCs w:val="21"/>
          <w:shd w:val="clear" w:color="auto" w:fill="FFFFFF"/>
        </w:rPr>
        <w:t>.js</w:t>
      </w:r>
      <w:r w:rsidR="006F6561" w:rsidRPr="00A17A7D">
        <w:rPr>
          <w:rFonts w:eastAsia="Times New Roman" w:cstheme="minorHAnsi"/>
          <w:bCs/>
          <w:color w:val="181818"/>
          <w:sz w:val="21"/>
          <w:szCs w:val="21"/>
          <w:shd w:val="clear" w:color="auto" w:fill="FFFFFF"/>
        </w:rPr>
        <w:t xml:space="preserve">, </w:t>
      </w:r>
      <w:r w:rsidRPr="00A17A7D">
        <w:rPr>
          <w:rFonts w:eastAsia="Times New Roman" w:cstheme="minorHAnsi"/>
          <w:bCs/>
          <w:color w:val="181818"/>
          <w:sz w:val="21"/>
          <w:szCs w:val="21"/>
          <w:shd w:val="clear" w:color="auto" w:fill="FFFFFF"/>
        </w:rPr>
        <w:t>AWS</w:t>
      </w:r>
      <w:r w:rsidR="00CD69D7" w:rsidRPr="00A17A7D">
        <w:rPr>
          <w:rFonts w:eastAsia="Times New Roman" w:cstheme="minorHAnsi"/>
          <w:bCs/>
          <w:color w:val="181818"/>
          <w:sz w:val="21"/>
          <w:szCs w:val="21"/>
          <w:shd w:val="clear" w:color="auto" w:fill="FFFFFF"/>
        </w:rPr>
        <w:t>, Bootstrap</w:t>
      </w:r>
    </w:p>
    <w:p w14:paraId="2184E345" w14:textId="3DC36FE0" w:rsidR="00272D86" w:rsidRDefault="00272D86" w:rsidP="00272D86">
      <w:pPr>
        <w:pStyle w:val="ListParagraph"/>
        <w:numPr>
          <w:ilvl w:val="0"/>
          <w:numId w:val="13"/>
        </w:numPr>
        <w:spacing w:after="0" w:line="240" w:lineRule="auto"/>
        <w:rPr>
          <w:rFonts w:ascii="Calibri" w:eastAsia="Times New Roman" w:hAnsi="Calibri" w:cs="Times New Roman"/>
          <w:spacing w:val="-4"/>
          <w:sz w:val="21"/>
          <w:szCs w:val="21"/>
        </w:rPr>
      </w:pPr>
      <w:r>
        <w:rPr>
          <w:rFonts w:ascii="Calibri" w:eastAsia="Times New Roman" w:hAnsi="Calibri" w:cs="Times New Roman"/>
          <w:spacing w:val="-4"/>
          <w:sz w:val="21"/>
          <w:szCs w:val="21"/>
        </w:rPr>
        <w:br w:type="page"/>
      </w:r>
    </w:p>
    <w:p w14:paraId="4F1672FB" w14:textId="77777777" w:rsidR="00272D86" w:rsidRPr="005D4341" w:rsidRDefault="00272D86" w:rsidP="007C3AD4">
      <w:pPr>
        <w:spacing w:before="10" w:after="120" w:line="276" w:lineRule="auto"/>
        <w:jc w:val="center"/>
        <w:rPr>
          <w:rFonts w:ascii="Calibri" w:eastAsia="Times New Roman" w:hAnsi="Calibri" w:cs="Times New Roman"/>
          <w:spacing w:val="-4"/>
          <w:sz w:val="2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02B68" w:rsidRPr="00502B68" w14:paraId="5E7DD36B" w14:textId="77777777" w:rsidTr="00075146">
        <w:tc>
          <w:tcPr>
            <w:tcW w:w="10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71F85265" w14:textId="77777777" w:rsidR="00502B68" w:rsidRPr="00502B68" w:rsidRDefault="00502B68" w:rsidP="00502B68">
            <w:pPr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smallCaps/>
              </w:rPr>
            </w:pPr>
            <w:r w:rsidRPr="00502B68">
              <w:rPr>
                <w:rFonts w:ascii="Calibri" w:eastAsia="Times New Roman" w:hAnsi="Calibri" w:cs="Times New Roman"/>
                <w:b/>
                <w:spacing w:val="60"/>
              </w:rPr>
              <w:t>PROFESSIONAL HISTORY</w:t>
            </w:r>
          </w:p>
        </w:tc>
      </w:tr>
    </w:tbl>
    <w:p w14:paraId="1C248AE9" w14:textId="3499A9AD" w:rsidR="00502B68" w:rsidRPr="00DE1970" w:rsidRDefault="00411D61" w:rsidP="00D45CB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10800"/>
        </w:tabs>
        <w:suppressAutoHyphens/>
        <w:spacing w:before="120" w:after="0" w:line="240" w:lineRule="auto"/>
        <w:rPr>
          <w:rFonts w:eastAsia="Arial Unicode MS" w:cstheme="minorHAnsi"/>
          <w:color w:val="000000"/>
          <w:sz w:val="21"/>
          <w:szCs w:val="21"/>
          <w:u w:color="000000"/>
          <w:bdr w:val="nil"/>
          <w:lang w:eastAsia="zh-TW"/>
        </w:rPr>
      </w:pPr>
      <w:proofErr w:type="spellStart"/>
      <w:r w:rsidRPr="00DE1970">
        <w:rPr>
          <w:rFonts w:eastAsia="Times New Roman" w:cstheme="minorHAnsi"/>
          <w:spacing w:val="-4"/>
          <w:sz w:val="21"/>
          <w:szCs w:val="21"/>
        </w:rPr>
        <w:t>b</w:t>
      </w:r>
      <w:r w:rsidR="00502B68" w:rsidRPr="00DE1970">
        <w:rPr>
          <w:rFonts w:eastAsia="Times New Roman" w:cstheme="minorHAnsi"/>
          <w:spacing w:val="-4"/>
          <w:sz w:val="21"/>
          <w:szCs w:val="21"/>
        </w:rPr>
        <w:t>lacQube</w:t>
      </w:r>
      <w:proofErr w:type="spellEnd"/>
      <w:r w:rsidR="00502B68" w:rsidRPr="00DE1970">
        <w:rPr>
          <w:rFonts w:eastAsia="Arial Unicode MS" w:cstheme="minorHAnsi"/>
          <w:b/>
          <w:color w:val="000000"/>
          <w:sz w:val="21"/>
          <w:szCs w:val="21"/>
          <w:u w:color="000000"/>
          <w:bdr w:val="nil"/>
          <w:lang w:eastAsia="zh-TW"/>
        </w:rPr>
        <w:tab/>
      </w:r>
      <w:r w:rsidR="00502B68" w:rsidRPr="00DE1970">
        <w:rPr>
          <w:rFonts w:eastAsia="Arial Unicode MS" w:cstheme="minorHAnsi"/>
          <w:color w:val="000000"/>
          <w:sz w:val="21"/>
          <w:szCs w:val="21"/>
          <w:u w:color="000000"/>
          <w:bdr w:val="nil"/>
          <w:lang w:eastAsia="zh-TW"/>
        </w:rPr>
        <w:t>Atlanta, GA</w:t>
      </w:r>
    </w:p>
    <w:p w14:paraId="40F1DAB8" w14:textId="2B91D8CE" w:rsidR="00502B68" w:rsidRPr="00DE1970" w:rsidRDefault="00DE1970" w:rsidP="00502B6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10800"/>
        </w:tabs>
        <w:suppressAutoHyphens/>
        <w:spacing w:after="0" w:line="240" w:lineRule="auto"/>
        <w:rPr>
          <w:rFonts w:eastAsia="Arial Unicode MS" w:cstheme="minorHAnsi"/>
          <w:b/>
          <w:color w:val="000000"/>
          <w:sz w:val="21"/>
          <w:szCs w:val="21"/>
          <w:u w:color="000000"/>
          <w:bdr w:val="nil"/>
          <w:lang w:eastAsia="zh-TW"/>
        </w:rPr>
      </w:pPr>
      <w:r w:rsidRPr="00DE1970">
        <w:rPr>
          <w:rFonts w:eastAsia="Arial" w:cstheme="minorHAnsi"/>
          <w:b/>
          <w:bCs/>
        </w:rPr>
        <w:t>Digital Community &amp; Content Manager</w:t>
      </w:r>
      <w:r w:rsidR="00502B68" w:rsidRPr="00DE1970">
        <w:rPr>
          <w:rFonts w:eastAsia="Arial Unicode MS" w:cstheme="minorHAnsi"/>
          <w:color w:val="000000"/>
          <w:sz w:val="21"/>
          <w:szCs w:val="21"/>
          <w:u w:color="000000"/>
          <w:bdr w:val="nil"/>
          <w:lang w:eastAsia="zh-TW"/>
        </w:rPr>
        <w:tab/>
      </w:r>
      <w:r w:rsidRPr="00DE1970">
        <w:rPr>
          <w:rFonts w:eastAsia="Arial Unicode MS" w:cstheme="minorHAnsi"/>
          <w:color w:val="000000"/>
          <w:sz w:val="21"/>
          <w:szCs w:val="21"/>
          <w:u w:color="000000"/>
          <w:bdr w:val="nil"/>
          <w:lang w:eastAsia="zh-TW"/>
        </w:rPr>
        <w:t>July</w:t>
      </w:r>
      <w:r w:rsidR="00502B68" w:rsidRPr="00DE1970">
        <w:rPr>
          <w:rFonts w:eastAsia="Arial Unicode MS" w:cstheme="minorHAnsi"/>
          <w:color w:val="000000"/>
          <w:sz w:val="21"/>
          <w:szCs w:val="21"/>
          <w:u w:color="000000"/>
          <w:bdr w:val="nil"/>
          <w:lang w:eastAsia="zh-TW"/>
        </w:rPr>
        <w:t xml:space="preserve"> 201</w:t>
      </w:r>
      <w:r w:rsidRPr="00DE1970">
        <w:rPr>
          <w:rFonts w:eastAsia="Arial Unicode MS" w:cstheme="minorHAnsi"/>
          <w:color w:val="000000"/>
          <w:sz w:val="21"/>
          <w:szCs w:val="21"/>
          <w:u w:color="000000"/>
          <w:bdr w:val="nil"/>
          <w:lang w:eastAsia="zh-TW"/>
        </w:rPr>
        <w:t>5</w:t>
      </w:r>
      <w:r w:rsidR="00502B68" w:rsidRPr="00DE1970">
        <w:rPr>
          <w:rFonts w:eastAsia="Arial Unicode MS" w:cstheme="minorHAnsi"/>
          <w:color w:val="000000"/>
          <w:sz w:val="21"/>
          <w:szCs w:val="21"/>
          <w:u w:color="000000"/>
          <w:bdr w:val="nil"/>
          <w:lang w:eastAsia="zh-TW"/>
        </w:rPr>
        <w:t xml:space="preserve"> – </w:t>
      </w:r>
      <w:r w:rsidRPr="00DE1970">
        <w:rPr>
          <w:rFonts w:eastAsia="Arial Unicode MS" w:cstheme="minorHAnsi"/>
          <w:color w:val="000000"/>
          <w:sz w:val="21"/>
          <w:szCs w:val="21"/>
          <w:u w:color="000000"/>
          <w:bdr w:val="nil"/>
          <w:lang w:eastAsia="zh-TW"/>
        </w:rPr>
        <w:t>July 2019</w:t>
      </w:r>
    </w:p>
    <w:p w14:paraId="1D562C00" w14:textId="4331F284" w:rsidR="00AD3A53" w:rsidRDefault="00DE1970" w:rsidP="00DE1970">
      <w:pPr>
        <w:spacing w:after="0" w:line="240" w:lineRule="auto"/>
        <w:jc w:val="both"/>
        <w:rPr>
          <w:rFonts w:eastAsia="Arial" w:cstheme="minorHAnsi"/>
        </w:rPr>
      </w:pPr>
      <w:proofErr w:type="spellStart"/>
      <w:r w:rsidRPr="00DE1970">
        <w:rPr>
          <w:rFonts w:eastAsia="Times New Roman" w:cstheme="minorHAnsi"/>
          <w:i/>
          <w:sz w:val="21"/>
          <w:szCs w:val="21"/>
        </w:rPr>
        <w:t>blacQube</w:t>
      </w:r>
      <w:proofErr w:type="spellEnd"/>
      <w:r w:rsidRPr="00DE1970">
        <w:rPr>
          <w:rFonts w:eastAsia="Times New Roman" w:cstheme="minorHAnsi"/>
          <w:i/>
          <w:sz w:val="21"/>
          <w:szCs w:val="21"/>
        </w:rPr>
        <w:t xml:space="preserve"> is a creative driven digital agency committed to developing immersive and relevant experiences in the digital and social realm.</w:t>
      </w:r>
      <w:r w:rsidRPr="00DE1970">
        <w:rPr>
          <w:rFonts w:eastAsia="Arial" w:cstheme="minorHAnsi"/>
        </w:rPr>
        <w:t xml:space="preserve"> </w:t>
      </w:r>
    </w:p>
    <w:p w14:paraId="6E31886B" w14:textId="50049141" w:rsidR="002120B7" w:rsidRPr="002120B7" w:rsidRDefault="002120B7" w:rsidP="002120B7">
      <w:pPr>
        <w:spacing w:after="60" w:line="240" w:lineRule="auto"/>
        <w:rPr>
          <w:rFonts w:ascii="Calibri" w:eastAsia="Times New Roman" w:hAnsi="Calibri" w:cs="Times New Roman"/>
          <w:b/>
          <w:bCs/>
          <w:sz w:val="21"/>
          <w:szCs w:val="21"/>
          <w:u w:val="single"/>
        </w:rPr>
      </w:pPr>
      <w:r w:rsidRPr="00AD3A53">
        <w:rPr>
          <w:rFonts w:ascii="Calibri" w:eastAsia="Times New Roman" w:hAnsi="Calibri" w:cs="Times New Roman"/>
          <w:b/>
          <w:bCs/>
          <w:sz w:val="21"/>
          <w:szCs w:val="21"/>
          <w:u w:val="single"/>
        </w:rPr>
        <w:t>Key Contributions:</w:t>
      </w:r>
    </w:p>
    <w:p w14:paraId="23FCD7BF" w14:textId="77777777" w:rsidR="00DE1970" w:rsidRPr="00DE1970" w:rsidRDefault="00DE1970" w:rsidP="00272D86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  <w:color w:val="000000"/>
          <w:sz w:val="21"/>
          <w:szCs w:val="21"/>
          <w:lang w:eastAsia="zh-TW"/>
        </w:rPr>
      </w:pPr>
      <w:r w:rsidRPr="00DE1970">
        <w:rPr>
          <w:rFonts w:ascii="Calibri" w:eastAsia="Calibri" w:hAnsi="Calibri" w:cs="Times New Roman"/>
          <w:color w:val="000000"/>
          <w:sz w:val="21"/>
          <w:szCs w:val="21"/>
          <w:lang w:eastAsia="zh-TW"/>
        </w:rPr>
        <w:t>Project and Digital Community Manager for the AMG Private Lounge, a digital community exclusively for Mercedes-AMG owners with over 90,000 global members. Mercedes-AMG is the Mercedes-Benz sports car and high-performance brand.</w:t>
      </w:r>
    </w:p>
    <w:p w14:paraId="35ED85C4" w14:textId="77777777" w:rsidR="00DE1970" w:rsidRPr="00DE1970" w:rsidRDefault="00DE1970" w:rsidP="00272D86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  <w:color w:val="000000"/>
          <w:sz w:val="21"/>
          <w:szCs w:val="21"/>
          <w:lang w:eastAsia="zh-TW"/>
        </w:rPr>
      </w:pPr>
      <w:r w:rsidRPr="00DE1970">
        <w:rPr>
          <w:rFonts w:ascii="Calibri" w:eastAsia="Calibri" w:hAnsi="Calibri" w:cs="Times New Roman"/>
          <w:color w:val="000000"/>
          <w:sz w:val="21"/>
          <w:szCs w:val="21"/>
          <w:lang w:eastAsia="zh-TW"/>
        </w:rPr>
        <w:t>Managed and created exclusive brand-related digital content and email marketing campaigns in English and German for the AMG Private Lounge</w:t>
      </w:r>
    </w:p>
    <w:p w14:paraId="74317FB3" w14:textId="77777777" w:rsidR="00DE1970" w:rsidRPr="00DE1970" w:rsidRDefault="00DE1970" w:rsidP="00272D86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  <w:color w:val="000000"/>
          <w:sz w:val="21"/>
          <w:szCs w:val="21"/>
          <w:lang w:eastAsia="zh-TW"/>
        </w:rPr>
      </w:pPr>
      <w:r w:rsidRPr="00DE1970">
        <w:rPr>
          <w:rFonts w:ascii="Calibri" w:eastAsia="Calibri" w:hAnsi="Calibri" w:cs="Times New Roman"/>
          <w:color w:val="000000"/>
          <w:sz w:val="21"/>
          <w:szCs w:val="21"/>
          <w:lang w:eastAsia="zh-TW"/>
        </w:rPr>
        <w:t>Worked cross-functionally with the Social Media and Website Team on strategy, new campaigns and vehicle launch plans</w:t>
      </w:r>
    </w:p>
    <w:p w14:paraId="29FCEB84" w14:textId="77777777" w:rsidR="00DE1970" w:rsidRPr="00DE1970" w:rsidRDefault="00DE1970" w:rsidP="00272D86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  <w:color w:val="000000"/>
          <w:sz w:val="21"/>
          <w:szCs w:val="21"/>
          <w:lang w:eastAsia="zh-TW"/>
        </w:rPr>
      </w:pPr>
      <w:r w:rsidRPr="00DE1970">
        <w:rPr>
          <w:rFonts w:ascii="Calibri" w:eastAsia="Calibri" w:hAnsi="Calibri" w:cs="Times New Roman"/>
          <w:color w:val="000000"/>
          <w:sz w:val="21"/>
          <w:szCs w:val="21"/>
          <w:lang w:eastAsia="zh-TW"/>
        </w:rPr>
        <w:t>Assisted in devising new strategies to drive web traffic to the AMG Private Lounge and implemented those ideas through web, email and social media outlets</w:t>
      </w:r>
    </w:p>
    <w:p w14:paraId="66E3F999" w14:textId="77777777" w:rsidR="00DE1970" w:rsidRPr="00DE1970" w:rsidRDefault="00DE1970" w:rsidP="00272D86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  <w:color w:val="000000"/>
          <w:sz w:val="21"/>
          <w:szCs w:val="21"/>
          <w:lang w:eastAsia="zh-TW"/>
        </w:rPr>
      </w:pPr>
      <w:r w:rsidRPr="00DE1970">
        <w:rPr>
          <w:rFonts w:ascii="Calibri" w:eastAsia="Calibri" w:hAnsi="Calibri" w:cs="Times New Roman"/>
          <w:color w:val="000000"/>
          <w:sz w:val="21"/>
          <w:szCs w:val="21"/>
          <w:lang w:eastAsia="zh-TW"/>
        </w:rPr>
        <w:t>Point of contact for the digital communications team at the Mercedes-AMG Headquarters in Germany</w:t>
      </w:r>
    </w:p>
    <w:p w14:paraId="52EB49D5" w14:textId="77777777" w:rsidR="00DE1970" w:rsidRPr="00DE1970" w:rsidRDefault="00DE1970" w:rsidP="00272D86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  <w:color w:val="000000"/>
          <w:sz w:val="21"/>
          <w:szCs w:val="21"/>
          <w:lang w:eastAsia="zh-TW"/>
        </w:rPr>
      </w:pPr>
      <w:r w:rsidRPr="00DE1970">
        <w:rPr>
          <w:rFonts w:ascii="Calibri" w:eastAsia="Calibri" w:hAnsi="Calibri" w:cs="Times New Roman"/>
          <w:color w:val="000000"/>
          <w:sz w:val="21"/>
          <w:szCs w:val="21"/>
          <w:lang w:eastAsia="zh-TW"/>
        </w:rPr>
        <w:t>Identified, executed and documented improvements for processes, content, and lead generation</w:t>
      </w:r>
    </w:p>
    <w:p w14:paraId="277C55C2" w14:textId="77777777" w:rsidR="00DE1970" w:rsidRPr="00DE1970" w:rsidRDefault="00DE1970" w:rsidP="00272D86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  <w:color w:val="000000"/>
          <w:sz w:val="21"/>
          <w:szCs w:val="21"/>
          <w:lang w:eastAsia="zh-TW"/>
        </w:rPr>
      </w:pPr>
      <w:r w:rsidRPr="00DE1970">
        <w:rPr>
          <w:rFonts w:ascii="Calibri" w:eastAsia="Calibri" w:hAnsi="Calibri" w:cs="Times New Roman"/>
          <w:color w:val="000000"/>
          <w:sz w:val="21"/>
          <w:szCs w:val="21"/>
          <w:lang w:eastAsia="zh-TW"/>
        </w:rPr>
        <w:t>Developed communication strategies to meet client objectives</w:t>
      </w:r>
    </w:p>
    <w:p w14:paraId="67F2C419" w14:textId="77777777" w:rsidR="00DE1970" w:rsidRPr="00DE1970" w:rsidRDefault="00DE1970" w:rsidP="00272D86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  <w:color w:val="000000"/>
          <w:sz w:val="21"/>
          <w:szCs w:val="21"/>
          <w:lang w:eastAsia="zh-TW"/>
        </w:rPr>
      </w:pPr>
      <w:r w:rsidRPr="00DE1970">
        <w:rPr>
          <w:rFonts w:ascii="Calibri" w:eastAsia="Calibri" w:hAnsi="Calibri" w:cs="Times New Roman"/>
          <w:color w:val="000000"/>
          <w:sz w:val="21"/>
          <w:szCs w:val="21"/>
          <w:lang w:eastAsia="zh-TW"/>
        </w:rPr>
        <w:t xml:space="preserve">Detailed analysis of campaign, content and email results </w:t>
      </w:r>
    </w:p>
    <w:p w14:paraId="6759DE01" w14:textId="77777777" w:rsidR="00DE1970" w:rsidRPr="00DE1970" w:rsidRDefault="00DE1970" w:rsidP="00272D86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  <w:color w:val="000000"/>
          <w:sz w:val="21"/>
          <w:szCs w:val="21"/>
          <w:lang w:eastAsia="zh-TW"/>
        </w:rPr>
      </w:pPr>
      <w:r w:rsidRPr="00DE1970">
        <w:rPr>
          <w:rFonts w:ascii="Calibri" w:eastAsia="Calibri" w:hAnsi="Calibri" w:cs="Times New Roman"/>
          <w:color w:val="000000"/>
          <w:sz w:val="21"/>
          <w:szCs w:val="21"/>
          <w:lang w:eastAsia="zh-TW"/>
        </w:rPr>
        <w:t>Successfully planned and managed AMG Private Lounge events across the US with over 700 attendees</w:t>
      </w:r>
    </w:p>
    <w:p w14:paraId="7DA6ADEB" w14:textId="77777777" w:rsidR="00DE1970" w:rsidRPr="00DE1970" w:rsidRDefault="00DE1970" w:rsidP="00272D86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  <w:color w:val="000000"/>
          <w:sz w:val="21"/>
          <w:szCs w:val="21"/>
          <w:lang w:eastAsia="zh-TW"/>
        </w:rPr>
      </w:pPr>
      <w:r w:rsidRPr="00DE1970">
        <w:rPr>
          <w:rFonts w:ascii="Calibri" w:eastAsia="Calibri" w:hAnsi="Calibri" w:cs="Times New Roman"/>
          <w:color w:val="000000"/>
          <w:sz w:val="21"/>
          <w:szCs w:val="21"/>
          <w:lang w:eastAsia="zh-TW"/>
        </w:rPr>
        <w:t>Assisted the development team with site functionality testing and testing of new features</w:t>
      </w:r>
    </w:p>
    <w:p w14:paraId="7E6AFD3D" w14:textId="77777777" w:rsidR="00DE1970" w:rsidRPr="00DE1970" w:rsidRDefault="00DE1970" w:rsidP="00272D86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  <w:color w:val="000000"/>
          <w:sz w:val="21"/>
          <w:szCs w:val="21"/>
          <w:lang w:eastAsia="zh-TW"/>
        </w:rPr>
      </w:pPr>
      <w:r w:rsidRPr="00DE1970">
        <w:rPr>
          <w:rFonts w:ascii="Calibri" w:eastAsia="Calibri" w:hAnsi="Calibri" w:cs="Times New Roman"/>
          <w:color w:val="000000"/>
          <w:sz w:val="21"/>
          <w:szCs w:val="21"/>
          <w:lang w:eastAsia="zh-TW"/>
        </w:rPr>
        <w:t>Managed a team of community support specialists that resolved issues on a global basis</w:t>
      </w:r>
    </w:p>
    <w:p w14:paraId="62BF3A09" w14:textId="4BF98AF1" w:rsidR="0079482B" w:rsidRDefault="00DE1970" w:rsidP="000D7EC6">
      <w:pPr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Times New Roman"/>
          <w:color w:val="000000"/>
          <w:sz w:val="21"/>
          <w:szCs w:val="21"/>
          <w:lang w:eastAsia="zh-TW"/>
        </w:rPr>
      </w:pPr>
      <w:r w:rsidRPr="00DE1970">
        <w:rPr>
          <w:rFonts w:ascii="Calibri" w:eastAsia="Calibri" w:hAnsi="Calibri" w:cs="Times New Roman"/>
          <w:color w:val="000000"/>
          <w:sz w:val="21"/>
          <w:szCs w:val="21"/>
          <w:lang w:eastAsia="zh-TW"/>
        </w:rPr>
        <w:t>Created and analyzed targeted member surveys with Survey Monkey</w:t>
      </w:r>
    </w:p>
    <w:p w14:paraId="3F5424EE" w14:textId="77777777" w:rsidR="0079482B" w:rsidRDefault="0079482B" w:rsidP="0079482B">
      <w:pPr>
        <w:spacing w:after="0" w:line="240" w:lineRule="auto"/>
        <w:ind w:left="643"/>
        <w:jc w:val="both"/>
        <w:rPr>
          <w:rFonts w:ascii="Calibri" w:eastAsia="Calibri" w:hAnsi="Calibri" w:cs="Times New Roman"/>
          <w:color w:val="000000"/>
          <w:sz w:val="21"/>
          <w:szCs w:val="21"/>
          <w:lang w:eastAsia="zh-TW"/>
        </w:rPr>
      </w:pPr>
    </w:p>
    <w:p w14:paraId="12B572B7" w14:textId="55FE9DE3" w:rsidR="000D7EC6" w:rsidRPr="0079482B" w:rsidRDefault="00256E46" w:rsidP="0079482B">
      <w:pPr>
        <w:spacing w:after="0" w:line="240" w:lineRule="auto"/>
        <w:jc w:val="both"/>
        <w:rPr>
          <w:rFonts w:ascii="Calibri" w:eastAsia="Calibri" w:hAnsi="Calibri" w:cs="Times New Roman"/>
          <w:color w:val="000000"/>
          <w:sz w:val="21"/>
          <w:szCs w:val="21"/>
          <w:lang w:eastAsia="zh-TW"/>
        </w:rPr>
      </w:pPr>
      <w:r>
        <w:rPr>
          <w:rFonts w:ascii="Calibri" w:eastAsia="Calibri" w:hAnsi="Calibri" w:cs="Times New Roman"/>
          <w:noProof/>
          <w:color w:val="000000"/>
          <w:sz w:val="21"/>
          <w:szCs w:val="21"/>
        </w:rPr>
        <w:pict w14:anchorId="23FBEB47">
          <v:rect id="_x0000_i1026" alt="" style="width:540pt;height:.05pt;mso-width-percent:0;mso-height-percent:0;mso-width-percent:0;mso-height-percent:0" o:hralign="center" o:hrstd="t" o:hr="t" fillcolor="#a0a0a0" stroked="f"/>
        </w:pict>
      </w:r>
    </w:p>
    <w:p w14:paraId="7B52E1D7" w14:textId="4F362DDD" w:rsidR="000D7EC6" w:rsidRPr="000D7EC6" w:rsidRDefault="000D7EC6" w:rsidP="000D7EC6">
      <w:pPr>
        <w:spacing w:after="0" w:line="240" w:lineRule="auto"/>
        <w:ind w:left="643"/>
        <w:jc w:val="both"/>
        <w:rPr>
          <w:rFonts w:ascii="Calibri" w:eastAsia="Calibri" w:hAnsi="Calibri" w:cs="Times New Roman"/>
          <w:color w:val="000000"/>
          <w:sz w:val="21"/>
          <w:szCs w:val="21"/>
          <w:lang w:eastAsia="zh-TW"/>
        </w:rPr>
      </w:pPr>
    </w:p>
    <w:p w14:paraId="76E28E96" w14:textId="5D597565" w:rsidR="0079482B" w:rsidRPr="0079482B" w:rsidRDefault="0079482B" w:rsidP="0079482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10800"/>
        </w:tabs>
        <w:suppressAutoHyphens/>
        <w:spacing w:after="0" w:line="240" w:lineRule="auto"/>
        <w:rPr>
          <w:rFonts w:eastAsia="Arial" w:cstheme="minorHAnsi"/>
          <w:lang w:val="de-DE"/>
        </w:rPr>
      </w:pPr>
      <w:r w:rsidRPr="0050222D">
        <w:rPr>
          <w:rFonts w:eastAsia="Times New Roman" w:cstheme="minorHAnsi"/>
          <w:spacing w:val="-4"/>
          <w:sz w:val="21"/>
          <w:szCs w:val="21"/>
          <w:lang w:val="de-DE"/>
        </w:rPr>
        <w:t xml:space="preserve">marken </w:t>
      </w:r>
      <w:proofErr w:type="spellStart"/>
      <w:r w:rsidRPr="0050222D">
        <w:rPr>
          <w:rFonts w:eastAsia="Times New Roman" w:cstheme="minorHAnsi"/>
          <w:spacing w:val="-4"/>
          <w:sz w:val="21"/>
          <w:szCs w:val="21"/>
          <w:lang w:val="de-DE"/>
        </w:rPr>
        <w:t>mehrwert</w:t>
      </w:r>
      <w:proofErr w:type="spellEnd"/>
      <w:r w:rsidRPr="0050222D">
        <w:rPr>
          <w:rFonts w:eastAsia="Times New Roman" w:cstheme="minorHAnsi"/>
          <w:spacing w:val="-4"/>
          <w:sz w:val="21"/>
          <w:szCs w:val="21"/>
          <w:lang w:val="de-DE"/>
        </w:rPr>
        <w:t xml:space="preserve"> - </w:t>
      </w:r>
      <w:proofErr w:type="spellStart"/>
      <w:r w:rsidRPr="0050222D">
        <w:rPr>
          <w:rFonts w:eastAsia="Times New Roman" w:cstheme="minorHAnsi"/>
          <w:spacing w:val="-4"/>
          <w:sz w:val="21"/>
          <w:szCs w:val="21"/>
          <w:lang w:val="de-DE"/>
        </w:rPr>
        <w:t>brand</w:t>
      </w:r>
      <w:proofErr w:type="spellEnd"/>
      <w:r w:rsidRPr="0050222D">
        <w:rPr>
          <w:rFonts w:eastAsia="Times New Roman" w:cstheme="minorHAnsi"/>
          <w:spacing w:val="-4"/>
          <w:sz w:val="21"/>
          <w:szCs w:val="21"/>
          <w:lang w:val="de-DE"/>
        </w:rPr>
        <w:t xml:space="preserve"> </w:t>
      </w:r>
      <w:proofErr w:type="spellStart"/>
      <w:r w:rsidRPr="0050222D">
        <w:rPr>
          <w:rFonts w:eastAsia="Times New Roman" w:cstheme="minorHAnsi"/>
          <w:spacing w:val="-4"/>
          <w:sz w:val="21"/>
          <w:szCs w:val="21"/>
          <w:lang w:val="de-DE"/>
        </w:rPr>
        <w:t>added</w:t>
      </w:r>
      <w:proofErr w:type="spellEnd"/>
      <w:r w:rsidRPr="0050222D">
        <w:rPr>
          <w:rFonts w:eastAsia="Times New Roman" w:cstheme="minorHAnsi"/>
          <w:spacing w:val="-4"/>
          <w:sz w:val="21"/>
          <w:szCs w:val="21"/>
          <w:lang w:val="de-DE"/>
        </w:rPr>
        <w:t xml:space="preserve"> </w:t>
      </w:r>
      <w:proofErr w:type="spellStart"/>
      <w:r w:rsidRPr="0050222D">
        <w:rPr>
          <w:rFonts w:eastAsia="Times New Roman" w:cstheme="minorHAnsi"/>
          <w:spacing w:val="-4"/>
          <w:sz w:val="21"/>
          <w:szCs w:val="21"/>
          <w:lang w:val="de-DE"/>
        </w:rPr>
        <w:t>value</w:t>
      </w:r>
      <w:proofErr w:type="spellEnd"/>
      <w:r w:rsidRPr="0050222D">
        <w:rPr>
          <w:rFonts w:eastAsia="Times New Roman" w:cstheme="minorHAnsi"/>
          <w:spacing w:val="-4"/>
          <w:sz w:val="21"/>
          <w:szCs w:val="21"/>
          <w:lang w:val="de-DE"/>
        </w:rPr>
        <w:t xml:space="preserve"> AG</w:t>
      </w:r>
      <w:r w:rsidRPr="0079482B">
        <w:rPr>
          <w:rFonts w:eastAsia="Arial" w:cstheme="minorHAnsi"/>
          <w:b/>
          <w:bCs/>
          <w:lang w:val="de-DE"/>
        </w:rPr>
        <w:tab/>
      </w:r>
      <w:r w:rsidRPr="0079482B">
        <w:rPr>
          <w:rFonts w:eastAsia="Arial" w:cstheme="minorHAnsi"/>
          <w:lang w:val="de-DE"/>
        </w:rPr>
        <w:t>Mannheim, Germany</w:t>
      </w:r>
    </w:p>
    <w:p w14:paraId="2169721B" w14:textId="6132DA03" w:rsidR="00502B68" w:rsidRPr="00DE1970" w:rsidRDefault="00DE1970" w:rsidP="00502B6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10800"/>
        </w:tabs>
        <w:suppressAutoHyphens/>
        <w:spacing w:after="0" w:line="240" w:lineRule="auto"/>
        <w:rPr>
          <w:rFonts w:eastAsia="Arial Unicode MS" w:cstheme="minorHAnsi"/>
          <w:color w:val="000000"/>
          <w:sz w:val="21"/>
          <w:szCs w:val="21"/>
          <w:u w:color="000000"/>
          <w:bdr w:val="nil"/>
          <w:lang w:eastAsia="zh-TW"/>
        </w:rPr>
      </w:pPr>
      <w:r w:rsidRPr="00DE1970">
        <w:rPr>
          <w:rFonts w:eastAsia="Arial" w:cstheme="minorHAnsi"/>
          <w:b/>
          <w:bCs/>
        </w:rPr>
        <w:t>Product &amp; Campaign Manager</w:t>
      </w:r>
      <w:r w:rsidR="00502B68" w:rsidRPr="00DE1970">
        <w:rPr>
          <w:rFonts w:eastAsia="Arial Unicode MS" w:cstheme="minorHAnsi"/>
          <w:color w:val="000000"/>
          <w:sz w:val="21"/>
          <w:szCs w:val="21"/>
          <w:u w:color="000000"/>
          <w:bdr w:val="nil"/>
          <w:lang w:eastAsia="zh-TW"/>
        </w:rPr>
        <w:tab/>
      </w:r>
      <w:r w:rsidRPr="00DE1970">
        <w:rPr>
          <w:rFonts w:eastAsia="Arial Unicode MS" w:cstheme="minorHAnsi"/>
          <w:color w:val="000000"/>
          <w:sz w:val="21"/>
          <w:szCs w:val="21"/>
          <w:u w:color="000000"/>
          <w:bdr w:val="nil"/>
          <w:lang w:eastAsia="zh-TW"/>
        </w:rPr>
        <w:t xml:space="preserve">February </w:t>
      </w:r>
      <w:r w:rsidR="00502B68" w:rsidRPr="00DE1970">
        <w:rPr>
          <w:rFonts w:eastAsia="Arial Unicode MS" w:cstheme="minorHAnsi"/>
          <w:color w:val="000000"/>
          <w:sz w:val="21"/>
          <w:szCs w:val="21"/>
          <w:u w:color="000000"/>
          <w:bdr w:val="nil"/>
          <w:lang w:eastAsia="zh-TW"/>
        </w:rPr>
        <w:t>201</w:t>
      </w:r>
      <w:r w:rsidRPr="00DE1970">
        <w:rPr>
          <w:rFonts w:eastAsia="Arial Unicode MS" w:cstheme="minorHAnsi"/>
          <w:color w:val="000000"/>
          <w:sz w:val="21"/>
          <w:szCs w:val="21"/>
          <w:u w:color="000000"/>
          <w:bdr w:val="nil"/>
          <w:lang w:eastAsia="zh-TW"/>
        </w:rPr>
        <w:t>0</w:t>
      </w:r>
      <w:r w:rsidR="00502B68" w:rsidRPr="00DE1970">
        <w:rPr>
          <w:rFonts w:eastAsia="Arial Unicode MS" w:cstheme="minorHAnsi"/>
          <w:color w:val="000000"/>
          <w:sz w:val="21"/>
          <w:szCs w:val="21"/>
          <w:u w:color="000000"/>
          <w:bdr w:val="nil"/>
          <w:lang w:eastAsia="zh-TW"/>
        </w:rPr>
        <w:t xml:space="preserve"> – </w:t>
      </w:r>
      <w:r w:rsidRPr="00DE1970">
        <w:rPr>
          <w:rFonts w:eastAsia="Arial Unicode MS" w:cstheme="minorHAnsi"/>
          <w:color w:val="000000"/>
          <w:sz w:val="21"/>
          <w:szCs w:val="21"/>
          <w:u w:color="000000"/>
          <w:bdr w:val="nil"/>
          <w:lang w:eastAsia="zh-TW"/>
        </w:rPr>
        <w:t xml:space="preserve">July </w:t>
      </w:r>
      <w:r w:rsidR="00502B68" w:rsidRPr="00DE1970">
        <w:rPr>
          <w:rFonts w:eastAsia="Arial Unicode MS" w:cstheme="minorHAnsi"/>
          <w:color w:val="000000"/>
          <w:sz w:val="21"/>
          <w:szCs w:val="21"/>
          <w:u w:color="000000"/>
          <w:bdr w:val="nil"/>
          <w:lang w:eastAsia="zh-TW"/>
        </w:rPr>
        <w:t>201</w:t>
      </w:r>
      <w:r w:rsidRPr="00DE1970">
        <w:rPr>
          <w:rFonts w:eastAsia="Arial Unicode MS" w:cstheme="minorHAnsi"/>
          <w:color w:val="000000"/>
          <w:sz w:val="21"/>
          <w:szCs w:val="21"/>
          <w:u w:color="000000"/>
          <w:bdr w:val="nil"/>
          <w:lang w:eastAsia="zh-TW"/>
        </w:rPr>
        <w:t>5</w:t>
      </w:r>
    </w:p>
    <w:p w14:paraId="1244B17A" w14:textId="77777777" w:rsidR="00DE1970" w:rsidRPr="00DE1970" w:rsidRDefault="00DE1970" w:rsidP="00272D86">
      <w:pPr>
        <w:spacing w:after="60" w:line="240" w:lineRule="auto"/>
        <w:jc w:val="both"/>
        <w:rPr>
          <w:rFonts w:eastAsia="Arial Unicode MS" w:cstheme="minorHAnsi"/>
          <w:i/>
          <w:iCs/>
          <w:color w:val="000000"/>
          <w:sz w:val="21"/>
          <w:szCs w:val="21"/>
          <w:u w:color="000000"/>
          <w:bdr w:val="nil"/>
          <w:lang w:eastAsia="zh-TW"/>
        </w:rPr>
      </w:pPr>
      <w:proofErr w:type="spellStart"/>
      <w:r w:rsidRPr="00DE1970">
        <w:rPr>
          <w:rFonts w:eastAsia="Arial Unicode MS" w:cstheme="minorHAnsi"/>
          <w:i/>
          <w:iCs/>
          <w:color w:val="000000"/>
          <w:sz w:val="21"/>
          <w:szCs w:val="21"/>
          <w:u w:color="000000"/>
          <w:bdr w:val="nil"/>
          <w:lang w:eastAsia="zh-TW"/>
        </w:rPr>
        <w:t>marken</w:t>
      </w:r>
      <w:proofErr w:type="spellEnd"/>
      <w:r w:rsidRPr="00DE1970">
        <w:rPr>
          <w:rFonts w:eastAsia="Arial Unicode MS" w:cstheme="minorHAnsi"/>
          <w:i/>
          <w:iCs/>
          <w:color w:val="000000"/>
          <w:sz w:val="21"/>
          <w:szCs w:val="21"/>
          <w:u w:color="000000"/>
          <w:bdr w:val="nil"/>
          <w:lang w:eastAsia="zh-TW"/>
        </w:rPr>
        <w:t xml:space="preserve"> </w:t>
      </w:r>
      <w:proofErr w:type="spellStart"/>
      <w:r w:rsidRPr="00DE1970">
        <w:rPr>
          <w:rFonts w:eastAsia="Arial Unicode MS" w:cstheme="minorHAnsi"/>
          <w:i/>
          <w:iCs/>
          <w:color w:val="000000"/>
          <w:sz w:val="21"/>
          <w:szCs w:val="21"/>
          <w:u w:color="000000"/>
          <w:bdr w:val="nil"/>
          <w:lang w:eastAsia="zh-TW"/>
        </w:rPr>
        <w:t>mehrwert</w:t>
      </w:r>
      <w:proofErr w:type="spellEnd"/>
      <w:r w:rsidRPr="00DE1970">
        <w:rPr>
          <w:rFonts w:eastAsia="Arial Unicode MS" w:cstheme="minorHAnsi"/>
          <w:i/>
          <w:iCs/>
          <w:color w:val="000000"/>
          <w:sz w:val="21"/>
          <w:szCs w:val="21"/>
          <w:u w:color="000000"/>
          <w:bdr w:val="nil"/>
          <w:lang w:eastAsia="zh-TW"/>
        </w:rPr>
        <w:t xml:space="preserve"> assists international brand manufacturers with IT solutions in creating multichannel, cross-channel and omni-channel concepts in Europe. </w:t>
      </w:r>
    </w:p>
    <w:p w14:paraId="14C86A27" w14:textId="507ACE2F" w:rsidR="00502B68" w:rsidRPr="00502B68" w:rsidRDefault="00324316" w:rsidP="00324316">
      <w:pPr>
        <w:spacing w:after="60" w:line="240" w:lineRule="auto"/>
        <w:rPr>
          <w:rFonts w:ascii="Calibri" w:eastAsia="Calibri" w:hAnsi="Calibri" w:cs="Times New Roman"/>
          <w:color w:val="FF0000"/>
          <w:sz w:val="21"/>
          <w:szCs w:val="21"/>
          <w:u w:color="000000"/>
        </w:rPr>
      </w:pPr>
      <w:r w:rsidRPr="00AD3A53">
        <w:rPr>
          <w:rFonts w:ascii="Calibri" w:eastAsia="Times New Roman" w:hAnsi="Calibri" w:cs="Times New Roman"/>
          <w:b/>
          <w:bCs/>
          <w:sz w:val="21"/>
          <w:szCs w:val="21"/>
          <w:u w:val="single"/>
        </w:rPr>
        <w:t>Key Contributions:</w:t>
      </w:r>
    </w:p>
    <w:p w14:paraId="46140A07" w14:textId="77777777" w:rsidR="00DE1970" w:rsidRPr="00DE1970" w:rsidRDefault="00DE1970" w:rsidP="00272D86">
      <w:pPr>
        <w:numPr>
          <w:ilvl w:val="0"/>
          <w:numId w:val="7"/>
        </w:numPr>
        <w:pBdr>
          <w:left w:val="none" w:sz="0" w:space="3" w:color="auto"/>
        </w:pBdr>
        <w:spacing w:after="0" w:line="280" w:lineRule="atLeast"/>
        <w:ind w:left="640" w:hanging="261"/>
        <w:jc w:val="both"/>
        <w:rPr>
          <w:rFonts w:eastAsia="Arial" w:cstheme="minorHAnsi"/>
          <w:sz w:val="21"/>
          <w:szCs w:val="21"/>
        </w:rPr>
      </w:pPr>
      <w:r w:rsidRPr="00DE1970">
        <w:rPr>
          <w:rFonts w:eastAsia="Arial" w:cstheme="minorHAnsi"/>
          <w:sz w:val="21"/>
          <w:szCs w:val="21"/>
        </w:rPr>
        <w:t>Managed Europe-wide retailer and consumer campaigns by leading brands in consumer electronics</w:t>
      </w:r>
    </w:p>
    <w:p w14:paraId="09D1864A" w14:textId="77777777" w:rsidR="00DE1970" w:rsidRPr="00DE1970" w:rsidRDefault="00DE1970" w:rsidP="00272D86">
      <w:pPr>
        <w:numPr>
          <w:ilvl w:val="0"/>
          <w:numId w:val="7"/>
        </w:numPr>
        <w:pBdr>
          <w:left w:val="none" w:sz="0" w:space="3" w:color="auto"/>
        </w:pBdr>
        <w:spacing w:after="0" w:line="280" w:lineRule="atLeast"/>
        <w:ind w:left="640" w:hanging="261"/>
        <w:jc w:val="both"/>
        <w:rPr>
          <w:rFonts w:eastAsia="Arial" w:cstheme="minorHAnsi"/>
          <w:sz w:val="21"/>
          <w:szCs w:val="21"/>
        </w:rPr>
      </w:pPr>
      <w:r w:rsidRPr="00DE1970">
        <w:rPr>
          <w:rFonts w:eastAsia="Arial" w:cstheme="minorHAnsi"/>
          <w:sz w:val="21"/>
          <w:szCs w:val="21"/>
        </w:rPr>
        <w:t xml:space="preserve">Clients managed included Sony Europe Limited, Samsung Electronics, Sharp, Panasonic, LG, Philips and Procter &amp; Gamble </w:t>
      </w:r>
    </w:p>
    <w:p w14:paraId="46196CE5" w14:textId="77777777" w:rsidR="00DE1970" w:rsidRPr="00DE1970" w:rsidRDefault="00DE1970" w:rsidP="00272D86">
      <w:pPr>
        <w:numPr>
          <w:ilvl w:val="0"/>
          <w:numId w:val="7"/>
        </w:numPr>
        <w:pBdr>
          <w:left w:val="none" w:sz="0" w:space="3" w:color="auto"/>
        </w:pBdr>
        <w:spacing w:after="0" w:line="280" w:lineRule="atLeast"/>
        <w:ind w:left="640" w:hanging="261"/>
        <w:jc w:val="both"/>
        <w:rPr>
          <w:rFonts w:eastAsia="Arial" w:cstheme="minorHAnsi"/>
          <w:sz w:val="21"/>
          <w:szCs w:val="21"/>
        </w:rPr>
      </w:pPr>
      <w:r w:rsidRPr="00DE1970">
        <w:rPr>
          <w:rFonts w:eastAsia="Arial" w:cstheme="minorHAnsi"/>
          <w:sz w:val="21"/>
          <w:szCs w:val="21"/>
        </w:rPr>
        <w:t>Acted as liaison between the different departments (IT, Sales, Management, Customer Service)</w:t>
      </w:r>
    </w:p>
    <w:p w14:paraId="587366E1" w14:textId="77777777" w:rsidR="00DE1970" w:rsidRPr="00DE1970" w:rsidRDefault="00DE1970" w:rsidP="00272D86">
      <w:pPr>
        <w:numPr>
          <w:ilvl w:val="0"/>
          <w:numId w:val="7"/>
        </w:numPr>
        <w:pBdr>
          <w:left w:val="none" w:sz="0" w:space="3" w:color="auto"/>
        </w:pBdr>
        <w:spacing w:after="0" w:line="280" w:lineRule="atLeast"/>
        <w:ind w:left="640" w:hanging="261"/>
        <w:jc w:val="both"/>
        <w:rPr>
          <w:rFonts w:eastAsia="Arial" w:cstheme="minorHAnsi"/>
          <w:sz w:val="21"/>
          <w:szCs w:val="21"/>
        </w:rPr>
      </w:pPr>
      <w:r w:rsidRPr="00DE1970">
        <w:rPr>
          <w:rFonts w:eastAsia="Arial" w:cstheme="minorHAnsi"/>
          <w:sz w:val="21"/>
          <w:szCs w:val="21"/>
        </w:rPr>
        <w:t>Provided new website functionality and design features to the management and development department to improve the overall user experience</w:t>
      </w:r>
    </w:p>
    <w:p w14:paraId="5E3EAFD6" w14:textId="77777777" w:rsidR="00DE1970" w:rsidRPr="00DE1970" w:rsidRDefault="00DE1970" w:rsidP="00272D86">
      <w:pPr>
        <w:numPr>
          <w:ilvl w:val="0"/>
          <w:numId w:val="7"/>
        </w:numPr>
        <w:pBdr>
          <w:left w:val="none" w:sz="0" w:space="3" w:color="auto"/>
        </w:pBdr>
        <w:spacing w:after="0" w:line="280" w:lineRule="atLeast"/>
        <w:ind w:left="640" w:hanging="261"/>
        <w:jc w:val="both"/>
        <w:rPr>
          <w:rFonts w:eastAsia="Arial" w:cstheme="minorHAnsi"/>
          <w:sz w:val="21"/>
          <w:szCs w:val="21"/>
        </w:rPr>
      </w:pPr>
      <w:r w:rsidRPr="00DE1970">
        <w:rPr>
          <w:rFonts w:eastAsia="Arial" w:cstheme="minorHAnsi"/>
          <w:sz w:val="21"/>
          <w:szCs w:val="21"/>
        </w:rPr>
        <w:t xml:space="preserve">Set the requirements for a new website, ticketing system for the Customer Service department and FAQ system and worked closely with the development department on successfully building and deploying these </w:t>
      </w:r>
    </w:p>
    <w:p w14:paraId="25EC8660" w14:textId="77777777" w:rsidR="00DE1970" w:rsidRPr="00DE1970" w:rsidRDefault="00DE1970" w:rsidP="00272D86">
      <w:pPr>
        <w:numPr>
          <w:ilvl w:val="0"/>
          <w:numId w:val="7"/>
        </w:numPr>
        <w:pBdr>
          <w:left w:val="none" w:sz="0" w:space="3" w:color="auto"/>
        </w:pBdr>
        <w:spacing w:after="0" w:line="280" w:lineRule="atLeast"/>
        <w:ind w:left="640" w:hanging="261"/>
        <w:jc w:val="both"/>
        <w:rPr>
          <w:rFonts w:eastAsia="Arial" w:cstheme="minorHAnsi"/>
          <w:sz w:val="21"/>
          <w:szCs w:val="21"/>
        </w:rPr>
      </w:pPr>
      <w:r w:rsidRPr="00DE1970">
        <w:rPr>
          <w:rFonts w:eastAsia="Arial" w:cstheme="minorHAnsi"/>
          <w:sz w:val="21"/>
          <w:szCs w:val="21"/>
        </w:rPr>
        <w:t>Tested new deployments and tracked bugs in Jira</w:t>
      </w:r>
    </w:p>
    <w:p w14:paraId="7DEBDE59" w14:textId="77777777" w:rsidR="00DE1970" w:rsidRPr="00DE1970" w:rsidRDefault="00DE1970" w:rsidP="00272D86">
      <w:pPr>
        <w:numPr>
          <w:ilvl w:val="0"/>
          <w:numId w:val="7"/>
        </w:numPr>
        <w:pBdr>
          <w:left w:val="none" w:sz="0" w:space="3" w:color="auto"/>
        </w:pBdr>
        <w:spacing w:after="0" w:line="280" w:lineRule="atLeast"/>
        <w:ind w:left="640" w:hanging="261"/>
        <w:jc w:val="both"/>
        <w:rPr>
          <w:rFonts w:eastAsia="Arial" w:cstheme="minorHAnsi"/>
          <w:sz w:val="21"/>
          <w:szCs w:val="21"/>
        </w:rPr>
      </w:pPr>
      <w:r w:rsidRPr="00DE1970">
        <w:rPr>
          <w:rFonts w:eastAsia="Arial" w:cstheme="minorHAnsi"/>
          <w:sz w:val="21"/>
          <w:szCs w:val="21"/>
        </w:rPr>
        <w:t xml:space="preserve">Established, implemented and documented new processes from the ground up which were adapted by all departments </w:t>
      </w:r>
    </w:p>
    <w:p w14:paraId="5CBDF57D" w14:textId="77777777" w:rsidR="00DE1970" w:rsidRPr="00DE1970" w:rsidRDefault="00DE1970" w:rsidP="00272D86">
      <w:pPr>
        <w:numPr>
          <w:ilvl w:val="0"/>
          <w:numId w:val="7"/>
        </w:numPr>
        <w:pBdr>
          <w:left w:val="none" w:sz="0" w:space="3" w:color="auto"/>
        </w:pBdr>
        <w:spacing w:after="0" w:line="280" w:lineRule="atLeast"/>
        <w:ind w:left="640" w:hanging="261"/>
        <w:jc w:val="both"/>
        <w:rPr>
          <w:rFonts w:eastAsia="Arial" w:cstheme="minorHAnsi"/>
          <w:sz w:val="21"/>
          <w:szCs w:val="21"/>
        </w:rPr>
      </w:pPr>
      <w:r w:rsidRPr="00DE1970">
        <w:rPr>
          <w:rFonts w:eastAsia="Arial" w:cstheme="minorHAnsi"/>
          <w:sz w:val="21"/>
          <w:szCs w:val="21"/>
        </w:rPr>
        <w:t>Collaborated closely with the management, project managers, sales- and IT-department on strategy and new campaigns</w:t>
      </w:r>
    </w:p>
    <w:p w14:paraId="7E7FB1AB" w14:textId="77777777" w:rsidR="00DE1970" w:rsidRPr="00DE1970" w:rsidRDefault="00DE1970" w:rsidP="00272D86">
      <w:pPr>
        <w:numPr>
          <w:ilvl w:val="0"/>
          <w:numId w:val="7"/>
        </w:numPr>
        <w:pBdr>
          <w:left w:val="none" w:sz="0" w:space="3" w:color="auto"/>
        </w:pBdr>
        <w:spacing w:after="0" w:line="280" w:lineRule="atLeast"/>
        <w:ind w:left="640" w:hanging="261"/>
        <w:jc w:val="both"/>
        <w:rPr>
          <w:rFonts w:eastAsia="Arial" w:cstheme="minorHAnsi"/>
          <w:sz w:val="21"/>
          <w:szCs w:val="21"/>
        </w:rPr>
      </w:pPr>
      <w:r w:rsidRPr="00DE1970">
        <w:rPr>
          <w:rFonts w:eastAsia="Arial" w:cstheme="minorHAnsi"/>
          <w:sz w:val="21"/>
          <w:szCs w:val="21"/>
        </w:rPr>
        <w:t>Oversaw various campaigns from conceptualization to completion</w:t>
      </w:r>
    </w:p>
    <w:p w14:paraId="03CFF798" w14:textId="77777777" w:rsidR="00DE1970" w:rsidRPr="00DE1970" w:rsidRDefault="00DE1970" w:rsidP="00272D86">
      <w:pPr>
        <w:numPr>
          <w:ilvl w:val="0"/>
          <w:numId w:val="7"/>
        </w:numPr>
        <w:pBdr>
          <w:left w:val="none" w:sz="0" w:space="3" w:color="auto"/>
        </w:pBdr>
        <w:spacing w:after="0" w:line="280" w:lineRule="atLeast"/>
        <w:ind w:left="640" w:hanging="261"/>
        <w:jc w:val="both"/>
        <w:rPr>
          <w:rFonts w:eastAsia="Arial" w:cstheme="minorHAnsi"/>
          <w:sz w:val="21"/>
          <w:szCs w:val="21"/>
        </w:rPr>
      </w:pPr>
      <w:r w:rsidRPr="00DE1970">
        <w:rPr>
          <w:rFonts w:eastAsia="Arial" w:cstheme="minorHAnsi"/>
          <w:sz w:val="21"/>
          <w:szCs w:val="21"/>
        </w:rPr>
        <w:t>Daily point of contact for the client marketing departments and retailers across Europe</w:t>
      </w:r>
    </w:p>
    <w:p w14:paraId="5C5A291B" w14:textId="77777777" w:rsidR="00DE1970" w:rsidRPr="00DE1970" w:rsidRDefault="00DE1970" w:rsidP="00272D86">
      <w:pPr>
        <w:numPr>
          <w:ilvl w:val="0"/>
          <w:numId w:val="7"/>
        </w:numPr>
        <w:pBdr>
          <w:left w:val="none" w:sz="0" w:space="3" w:color="auto"/>
        </w:pBdr>
        <w:spacing w:after="0" w:line="280" w:lineRule="atLeast"/>
        <w:ind w:left="640" w:hanging="261"/>
        <w:jc w:val="both"/>
        <w:rPr>
          <w:rFonts w:eastAsia="Arial" w:cstheme="minorHAnsi"/>
          <w:sz w:val="21"/>
          <w:szCs w:val="21"/>
        </w:rPr>
      </w:pPr>
      <w:r w:rsidRPr="00DE1970">
        <w:rPr>
          <w:rFonts w:eastAsia="Arial" w:cstheme="minorHAnsi"/>
          <w:sz w:val="21"/>
          <w:szCs w:val="21"/>
        </w:rPr>
        <w:t>Created, analyzed and presented statistical figures and reports</w:t>
      </w:r>
    </w:p>
    <w:p w14:paraId="09E7D511" w14:textId="77777777" w:rsidR="00DE1970" w:rsidRPr="00DE1970" w:rsidRDefault="00DE1970" w:rsidP="00272D86">
      <w:pPr>
        <w:numPr>
          <w:ilvl w:val="0"/>
          <w:numId w:val="7"/>
        </w:numPr>
        <w:pBdr>
          <w:left w:val="none" w:sz="0" w:space="3" w:color="auto"/>
        </w:pBdr>
        <w:spacing w:after="0" w:line="280" w:lineRule="atLeast"/>
        <w:ind w:left="640" w:hanging="261"/>
        <w:jc w:val="both"/>
        <w:rPr>
          <w:rFonts w:eastAsia="Arial" w:cstheme="minorHAnsi"/>
          <w:sz w:val="21"/>
          <w:szCs w:val="21"/>
        </w:rPr>
      </w:pPr>
      <w:r w:rsidRPr="00DE1970">
        <w:rPr>
          <w:rFonts w:eastAsia="Arial" w:cstheme="minorHAnsi"/>
          <w:sz w:val="21"/>
          <w:szCs w:val="21"/>
        </w:rPr>
        <w:t>Lead and managed the outsourcing of a French, Dutch and Polish customer service hotline</w:t>
      </w:r>
    </w:p>
    <w:p w14:paraId="1DE5A201" w14:textId="59F4211C" w:rsidR="00DE1970" w:rsidRPr="00347352" w:rsidRDefault="00DE1970" w:rsidP="00272D86">
      <w:pPr>
        <w:numPr>
          <w:ilvl w:val="0"/>
          <w:numId w:val="7"/>
        </w:numPr>
        <w:pBdr>
          <w:left w:val="none" w:sz="0" w:space="3" w:color="auto"/>
        </w:pBdr>
        <w:spacing w:after="0" w:line="280" w:lineRule="atLeast"/>
        <w:ind w:left="640" w:hanging="261"/>
        <w:jc w:val="both"/>
        <w:rPr>
          <w:rFonts w:eastAsia="Arial" w:cstheme="minorHAnsi"/>
          <w:b/>
          <w:bCs/>
          <w:sz w:val="21"/>
          <w:szCs w:val="21"/>
        </w:rPr>
      </w:pPr>
      <w:r w:rsidRPr="00DE1970">
        <w:rPr>
          <w:rFonts w:eastAsia="Arial" w:cstheme="minorHAnsi"/>
          <w:sz w:val="21"/>
          <w:szCs w:val="21"/>
        </w:rPr>
        <w:t>Trained the customer service department on new campaigns and tools</w:t>
      </w:r>
    </w:p>
    <w:p w14:paraId="05A711A2" w14:textId="6C8A614E" w:rsidR="000D7EC6" w:rsidRDefault="000D7EC6">
      <w:pPr>
        <w:rPr>
          <w:rFonts w:eastAsia="Arial" w:cstheme="minorHAnsi"/>
          <w:b/>
          <w:bCs/>
          <w:sz w:val="21"/>
          <w:szCs w:val="21"/>
        </w:rPr>
      </w:pPr>
      <w:r>
        <w:rPr>
          <w:rFonts w:eastAsia="Arial" w:cstheme="minorHAnsi"/>
          <w:b/>
          <w:bCs/>
          <w:sz w:val="21"/>
          <w:szCs w:val="21"/>
        </w:rPr>
        <w:br w:type="page"/>
      </w:r>
    </w:p>
    <w:p w14:paraId="13C3EE5E" w14:textId="77777777" w:rsidR="00347352" w:rsidRPr="00DE1970" w:rsidRDefault="00347352" w:rsidP="00347352">
      <w:pPr>
        <w:pBdr>
          <w:left w:val="none" w:sz="0" w:space="3" w:color="auto"/>
        </w:pBdr>
        <w:spacing w:after="0" w:line="280" w:lineRule="atLeast"/>
        <w:ind w:left="640"/>
        <w:jc w:val="both"/>
        <w:rPr>
          <w:rFonts w:eastAsia="Arial" w:cstheme="minorHAnsi"/>
          <w:b/>
          <w:bCs/>
          <w:sz w:val="21"/>
          <w:szCs w:val="21"/>
        </w:rPr>
      </w:pPr>
    </w:p>
    <w:p w14:paraId="10C4F1BC" w14:textId="77777777" w:rsidR="00502B68" w:rsidRPr="00502B68" w:rsidRDefault="00256E46" w:rsidP="00502B6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color w:val="000000"/>
          <w:sz w:val="21"/>
          <w:szCs w:val="21"/>
        </w:rPr>
      </w:pPr>
      <w:r>
        <w:rPr>
          <w:rFonts w:ascii="Calibri" w:eastAsia="Calibri" w:hAnsi="Calibri" w:cs="Times New Roman"/>
          <w:noProof/>
          <w:color w:val="000000"/>
          <w:sz w:val="21"/>
          <w:szCs w:val="21"/>
        </w:rPr>
        <w:pict w14:anchorId="25D71A21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698068A7" w14:textId="77777777" w:rsidR="00347352" w:rsidRDefault="00347352" w:rsidP="00502B6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10800"/>
        </w:tabs>
        <w:suppressAutoHyphens/>
        <w:spacing w:after="0" w:line="240" w:lineRule="auto"/>
        <w:rPr>
          <w:rFonts w:eastAsia="Arial" w:cstheme="minorHAnsi"/>
          <w:sz w:val="21"/>
          <w:szCs w:val="21"/>
          <w:lang w:val="de-DE"/>
        </w:rPr>
      </w:pPr>
    </w:p>
    <w:p w14:paraId="6E7A7875" w14:textId="755C1AE3" w:rsidR="00502B68" w:rsidRPr="00347352" w:rsidRDefault="002120B7" w:rsidP="00502B6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10800"/>
        </w:tabs>
        <w:suppressAutoHyphens/>
        <w:spacing w:after="0" w:line="240" w:lineRule="auto"/>
        <w:rPr>
          <w:rFonts w:ascii="Calibri" w:eastAsia="Arial Unicode MS" w:hAnsi="Calibri" w:cs="Arial Unicode MS"/>
          <w:color w:val="000000"/>
          <w:sz w:val="21"/>
          <w:szCs w:val="21"/>
          <w:u w:color="000000"/>
          <w:bdr w:val="nil"/>
          <w:lang w:val="de-DE" w:eastAsia="zh-TW"/>
        </w:rPr>
      </w:pPr>
      <w:r w:rsidRPr="002120B7">
        <w:rPr>
          <w:rFonts w:eastAsia="Arial" w:cstheme="minorHAnsi"/>
          <w:sz w:val="21"/>
          <w:szCs w:val="21"/>
          <w:lang w:val="de-DE"/>
        </w:rPr>
        <w:t>Mannheimer Sprachendienst</w:t>
      </w:r>
      <w:r w:rsidR="00502B68" w:rsidRPr="00347352">
        <w:rPr>
          <w:rFonts w:ascii="Calibri" w:eastAsia="Arial Unicode MS" w:hAnsi="Calibri" w:cs="Arial Unicode MS"/>
          <w:b/>
          <w:color w:val="000000"/>
          <w:sz w:val="21"/>
          <w:szCs w:val="21"/>
          <w:u w:color="000000"/>
          <w:bdr w:val="nil"/>
          <w:lang w:val="de-DE" w:eastAsia="zh-TW"/>
        </w:rPr>
        <w:tab/>
      </w:r>
      <w:r w:rsidRPr="00347352">
        <w:rPr>
          <w:rFonts w:ascii="Calibri" w:eastAsia="Arial Unicode MS" w:hAnsi="Calibri" w:cs="Arial Unicode MS"/>
          <w:color w:val="000000"/>
          <w:sz w:val="21"/>
          <w:szCs w:val="21"/>
          <w:u w:color="000000"/>
          <w:bdr w:val="nil"/>
          <w:lang w:val="de-DE" w:eastAsia="zh-TW"/>
        </w:rPr>
        <w:t>Mannheim</w:t>
      </w:r>
      <w:r w:rsidR="00374F86" w:rsidRPr="00347352">
        <w:rPr>
          <w:rFonts w:ascii="Calibri" w:eastAsia="Arial Unicode MS" w:hAnsi="Calibri" w:cs="Arial Unicode MS"/>
          <w:color w:val="000000"/>
          <w:sz w:val="21"/>
          <w:szCs w:val="21"/>
          <w:u w:color="000000"/>
          <w:bdr w:val="nil"/>
          <w:lang w:val="de-DE" w:eastAsia="zh-TW"/>
        </w:rPr>
        <w:t>, G</w:t>
      </w:r>
      <w:r w:rsidRPr="00347352">
        <w:rPr>
          <w:rFonts w:ascii="Calibri" w:eastAsia="Arial Unicode MS" w:hAnsi="Calibri" w:cs="Arial Unicode MS"/>
          <w:color w:val="000000"/>
          <w:sz w:val="21"/>
          <w:szCs w:val="21"/>
          <w:u w:color="000000"/>
          <w:bdr w:val="nil"/>
          <w:lang w:val="de-DE" w:eastAsia="zh-TW"/>
        </w:rPr>
        <w:t>ermany</w:t>
      </w:r>
    </w:p>
    <w:p w14:paraId="6B6C256D" w14:textId="7D0991A9" w:rsidR="00502B68" w:rsidRPr="00347352" w:rsidRDefault="002120B7" w:rsidP="00502B6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right" w:pos="10800"/>
        </w:tabs>
        <w:suppressAutoHyphens/>
        <w:spacing w:after="0" w:line="240" w:lineRule="auto"/>
        <w:rPr>
          <w:rFonts w:ascii="Calibri" w:eastAsia="Arial Unicode MS" w:hAnsi="Calibri" w:cs="Arial Unicode MS"/>
          <w:color w:val="000000"/>
          <w:sz w:val="21"/>
          <w:szCs w:val="21"/>
          <w:u w:color="000000"/>
          <w:bdr w:val="nil"/>
          <w:lang w:val="de-DE" w:eastAsia="zh-TW"/>
        </w:rPr>
      </w:pPr>
      <w:r w:rsidRPr="00347352">
        <w:rPr>
          <w:rFonts w:ascii="Calibri" w:eastAsia="Arial Unicode MS" w:hAnsi="Calibri" w:cs="Arial Unicode MS"/>
          <w:b/>
          <w:color w:val="000000"/>
          <w:sz w:val="21"/>
          <w:szCs w:val="21"/>
          <w:u w:color="000000"/>
          <w:bdr w:val="nil"/>
          <w:lang w:val="de-DE" w:eastAsia="zh-TW"/>
        </w:rPr>
        <w:t>Project</w:t>
      </w:r>
      <w:r w:rsidR="00502B68" w:rsidRPr="00347352">
        <w:rPr>
          <w:rFonts w:ascii="Calibri" w:eastAsia="Arial Unicode MS" w:hAnsi="Calibri" w:cs="Arial Unicode MS"/>
          <w:b/>
          <w:color w:val="000000"/>
          <w:sz w:val="21"/>
          <w:szCs w:val="21"/>
          <w:u w:color="000000"/>
          <w:bdr w:val="nil"/>
          <w:lang w:val="de-DE" w:eastAsia="zh-TW"/>
        </w:rPr>
        <w:t xml:space="preserve"> Manager</w:t>
      </w:r>
      <w:r w:rsidR="00502B68" w:rsidRPr="00347352">
        <w:rPr>
          <w:rFonts w:ascii="Calibri" w:eastAsia="Arial Unicode MS" w:hAnsi="Calibri" w:cs="Arial Unicode MS"/>
          <w:color w:val="000000"/>
          <w:sz w:val="21"/>
          <w:szCs w:val="21"/>
          <w:u w:color="000000"/>
          <w:bdr w:val="nil"/>
          <w:lang w:val="de-DE" w:eastAsia="zh-TW"/>
        </w:rPr>
        <w:tab/>
      </w:r>
      <w:r w:rsidRPr="00347352">
        <w:rPr>
          <w:rFonts w:ascii="Calibri" w:eastAsia="Arial Unicode MS" w:hAnsi="Calibri" w:cs="Arial Unicode MS"/>
          <w:color w:val="000000"/>
          <w:sz w:val="21"/>
          <w:szCs w:val="21"/>
          <w:u w:color="000000"/>
          <w:bdr w:val="nil"/>
          <w:lang w:val="de-DE" w:eastAsia="zh-TW"/>
        </w:rPr>
        <w:t>May</w:t>
      </w:r>
      <w:r w:rsidR="00502B68" w:rsidRPr="00347352">
        <w:rPr>
          <w:rFonts w:ascii="Calibri" w:eastAsia="Arial Unicode MS" w:hAnsi="Calibri" w:cs="Arial Unicode MS"/>
          <w:color w:val="000000"/>
          <w:sz w:val="21"/>
          <w:szCs w:val="21"/>
          <w:u w:color="000000"/>
          <w:bdr w:val="nil"/>
          <w:lang w:val="de-DE" w:eastAsia="zh-TW"/>
        </w:rPr>
        <w:t xml:space="preserve"> 20</w:t>
      </w:r>
      <w:r w:rsidRPr="00347352">
        <w:rPr>
          <w:rFonts w:ascii="Calibri" w:eastAsia="Arial Unicode MS" w:hAnsi="Calibri" w:cs="Arial Unicode MS"/>
          <w:color w:val="000000"/>
          <w:sz w:val="21"/>
          <w:szCs w:val="21"/>
          <w:u w:color="000000"/>
          <w:bdr w:val="nil"/>
          <w:lang w:val="de-DE" w:eastAsia="zh-TW"/>
        </w:rPr>
        <w:t>07</w:t>
      </w:r>
      <w:r w:rsidR="00502B68" w:rsidRPr="00347352">
        <w:rPr>
          <w:rFonts w:ascii="Calibri" w:eastAsia="Arial Unicode MS" w:hAnsi="Calibri" w:cs="Arial Unicode MS"/>
          <w:color w:val="000000"/>
          <w:sz w:val="21"/>
          <w:szCs w:val="21"/>
          <w:u w:color="000000"/>
          <w:bdr w:val="nil"/>
          <w:lang w:val="de-DE" w:eastAsia="zh-TW"/>
        </w:rPr>
        <w:t xml:space="preserve"> – </w:t>
      </w:r>
      <w:proofErr w:type="spellStart"/>
      <w:r w:rsidR="00502B68" w:rsidRPr="00347352">
        <w:rPr>
          <w:rFonts w:ascii="Calibri" w:eastAsia="Arial Unicode MS" w:hAnsi="Calibri" w:cs="Arial Unicode MS"/>
          <w:color w:val="000000"/>
          <w:sz w:val="21"/>
          <w:szCs w:val="21"/>
          <w:u w:color="000000"/>
          <w:bdr w:val="nil"/>
          <w:lang w:val="de-DE" w:eastAsia="zh-TW"/>
        </w:rPr>
        <w:t>February</w:t>
      </w:r>
      <w:proofErr w:type="spellEnd"/>
      <w:r w:rsidR="00502B68" w:rsidRPr="00347352">
        <w:rPr>
          <w:rFonts w:ascii="Calibri" w:eastAsia="Arial Unicode MS" w:hAnsi="Calibri" w:cs="Arial Unicode MS"/>
          <w:color w:val="000000"/>
          <w:sz w:val="21"/>
          <w:szCs w:val="21"/>
          <w:u w:color="000000"/>
          <w:bdr w:val="nil"/>
          <w:lang w:val="de-DE" w:eastAsia="zh-TW"/>
        </w:rPr>
        <w:t xml:space="preserve"> 201</w:t>
      </w:r>
      <w:r w:rsidRPr="00347352">
        <w:rPr>
          <w:rFonts w:ascii="Calibri" w:eastAsia="Arial Unicode MS" w:hAnsi="Calibri" w:cs="Arial Unicode MS"/>
          <w:color w:val="000000"/>
          <w:sz w:val="21"/>
          <w:szCs w:val="21"/>
          <w:u w:color="000000"/>
          <w:bdr w:val="nil"/>
          <w:lang w:val="de-DE" w:eastAsia="zh-TW"/>
        </w:rPr>
        <w:t>0</w:t>
      </w:r>
    </w:p>
    <w:p w14:paraId="4BFA6B71" w14:textId="77777777" w:rsidR="002120B7" w:rsidRPr="002120B7" w:rsidRDefault="002120B7" w:rsidP="00272D86">
      <w:pPr>
        <w:spacing w:after="60" w:line="240" w:lineRule="auto"/>
        <w:jc w:val="both"/>
        <w:rPr>
          <w:rFonts w:eastAsia="Arial Unicode MS" w:cstheme="minorHAnsi"/>
          <w:i/>
          <w:iCs/>
          <w:color w:val="000000"/>
          <w:sz w:val="21"/>
          <w:szCs w:val="21"/>
          <w:u w:color="000000"/>
          <w:bdr w:val="nil"/>
          <w:lang w:eastAsia="zh-TW"/>
        </w:rPr>
      </w:pPr>
      <w:proofErr w:type="spellStart"/>
      <w:r w:rsidRPr="002120B7">
        <w:rPr>
          <w:rFonts w:eastAsia="Arial Unicode MS" w:cstheme="minorHAnsi"/>
          <w:i/>
          <w:iCs/>
          <w:color w:val="000000"/>
          <w:sz w:val="21"/>
          <w:szCs w:val="21"/>
          <w:u w:color="000000"/>
          <w:bdr w:val="nil"/>
          <w:lang w:eastAsia="zh-TW"/>
        </w:rPr>
        <w:t>flexword</w:t>
      </w:r>
      <w:proofErr w:type="spellEnd"/>
      <w:r w:rsidRPr="002120B7">
        <w:rPr>
          <w:rFonts w:eastAsia="Arial Unicode MS" w:cstheme="minorHAnsi"/>
          <w:i/>
          <w:iCs/>
          <w:color w:val="000000"/>
          <w:sz w:val="21"/>
          <w:szCs w:val="21"/>
          <w:u w:color="000000"/>
          <w:bdr w:val="nil"/>
          <w:lang w:eastAsia="zh-TW"/>
        </w:rPr>
        <w:t xml:space="preserve"> (formally known as </w:t>
      </w:r>
      <w:proofErr w:type="spellStart"/>
      <w:r w:rsidRPr="002120B7">
        <w:rPr>
          <w:rFonts w:eastAsia="Arial Unicode MS" w:cstheme="minorHAnsi"/>
          <w:i/>
          <w:iCs/>
          <w:color w:val="000000"/>
          <w:sz w:val="21"/>
          <w:szCs w:val="21"/>
          <w:u w:color="000000"/>
          <w:bdr w:val="nil"/>
          <w:lang w:eastAsia="zh-TW"/>
        </w:rPr>
        <w:t>Mannheimer</w:t>
      </w:r>
      <w:proofErr w:type="spellEnd"/>
      <w:r w:rsidRPr="002120B7">
        <w:rPr>
          <w:rFonts w:eastAsia="Arial Unicode MS" w:cstheme="minorHAnsi"/>
          <w:i/>
          <w:iCs/>
          <w:color w:val="000000"/>
          <w:sz w:val="21"/>
          <w:szCs w:val="21"/>
          <w:u w:color="000000"/>
          <w:bdr w:val="nil"/>
          <w:lang w:eastAsia="zh-TW"/>
        </w:rPr>
        <w:t xml:space="preserve"> </w:t>
      </w:r>
      <w:proofErr w:type="spellStart"/>
      <w:r w:rsidRPr="002120B7">
        <w:rPr>
          <w:rFonts w:eastAsia="Arial Unicode MS" w:cstheme="minorHAnsi"/>
          <w:i/>
          <w:iCs/>
          <w:color w:val="000000"/>
          <w:sz w:val="21"/>
          <w:szCs w:val="21"/>
          <w:u w:color="000000"/>
          <w:bdr w:val="nil"/>
          <w:lang w:eastAsia="zh-TW"/>
        </w:rPr>
        <w:t>Sprachendienst</w:t>
      </w:r>
      <w:proofErr w:type="spellEnd"/>
      <w:r w:rsidRPr="002120B7">
        <w:rPr>
          <w:rFonts w:eastAsia="Arial Unicode MS" w:cstheme="minorHAnsi"/>
          <w:i/>
          <w:iCs/>
          <w:color w:val="000000"/>
          <w:sz w:val="21"/>
          <w:szCs w:val="21"/>
          <w:u w:color="000000"/>
          <w:bdr w:val="nil"/>
          <w:lang w:eastAsia="zh-TW"/>
        </w:rPr>
        <w:t>) is a top provider among quality language service companies.</w:t>
      </w:r>
    </w:p>
    <w:p w14:paraId="7A4225C5" w14:textId="21D43112" w:rsidR="00324316" w:rsidRDefault="00324316" w:rsidP="00324316">
      <w:pPr>
        <w:spacing w:after="60" w:line="240" w:lineRule="auto"/>
        <w:rPr>
          <w:rFonts w:ascii="Calibri" w:eastAsia="Times New Roman" w:hAnsi="Calibri" w:cs="Times New Roman"/>
          <w:b/>
          <w:bCs/>
          <w:sz w:val="21"/>
          <w:szCs w:val="21"/>
          <w:u w:val="single"/>
        </w:rPr>
      </w:pPr>
      <w:r w:rsidRPr="00AD3A53">
        <w:rPr>
          <w:rFonts w:ascii="Calibri" w:eastAsia="Times New Roman" w:hAnsi="Calibri" w:cs="Times New Roman"/>
          <w:b/>
          <w:bCs/>
          <w:sz w:val="21"/>
          <w:szCs w:val="21"/>
          <w:u w:val="single"/>
        </w:rPr>
        <w:t>Key Contributions:</w:t>
      </w:r>
    </w:p>
    <w:p w14:paraId="01D1FBA5" w14:textId="77777777" w:rsidR="002120B7" w:rsidRPr="002120B7" w:rsidRDefault="002120B7" w:rsidP="00272D8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sz w:val="21"/>
          <w:szCs w:val="21"/>
        </w:rPr>
      </w:pPr>
      <w:r w:rsidRPr="002120B7">
        <w:rPr>
          <w:rFonts w:ascii="Calibri" w:eastAsia="Times New Roman" w:hAnsi="Calibri" w:cs="Times New Roman"/>
          <w:sz w:val="21"/>
          <w:szCs w:val="21"/>
        </w:rPr>
        <w:t>Directed all phases of complex translation projects from more than 1,000 customers from industry, business, science &amp; research and state institutions. These phases included creating quotes, order acceptance, negotiations, subject-specific search for academically trained professional translators, proofreading and customer billing.</w:t>
      </w:r>
    </w:p>
    <w:p w14:paraId="6FAF8BC8" w14:textId="77777777" w:rsidR="002120B7" w:rsidRPr="002120B7" w:rsidRDefault="002120B7" w:rsidP="00272D86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sz w:val="21"/>
          <w:szCs w:val="21"/>
        </w:rPr>
      </w:pPr>
      <w:r w:rsidRPr="002120B7">
        <w:rPr>
          <w:rFonts w:ascii="Calibri" w:eastAsia="Times New Roman" w:hAnsi="Calibri" w:cs="Times New Roman"/>
          <w:sz w:val="21"/>
          <w:szCs w:val="21"/>
        </w:rPr>
        <w:t>Answered customer queries in person, by telephone and via e-mail in German and English</w:t>
      </w:r>
    </w:p>
    <w:p w14:paraId="3C926342" w14:textId="77777777" w:rsidR="002120B7" w:rsidRPr="002120B7" w:rsidRDefault="002120B7" w:rsidP="00272D86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sz w:val="21"/>
          <w:szCs w:val="21"/>
        </w:rPr>
      </w:pPr>
      <w:r w:rsidRPr="002120B7">
        <w:rPr>
          <w:rFonts w:ascii="Calibri" w:eastAsia="Times New Roman" w:hAnsi="Calibri" w:cs="Times New Roman"/>
          <w:sz w:val="21"/>
          <w:szCs w:val="21"/>
        </w:rPr>
        <w:t>Proofread completed translations to identify correct punctuation, grammatical and translation errors</w:t>
      </w:r>
    </w:p>
    <w:p w14:paraId="56F69F3C" w14:textId="77777777" w:rsidR="002120B7" w:rsidRPr="002120B7" w:rsidRDefault="002120B7" w:rsidP="00272D86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sz w:val="21"/>
          <w:szCs w:val="21"/>
        </w:rPr>
      </w:pPr>
      <w:r w:rsidRPr="002120B7">
        <w:rPr>
          <w:rFonts w:ascii="Calibri" w:eastAsia="Times New Roman" w:hAnsi="Calibri" w:cs="Times New Roman"/>
          <w:sz w:val="21"/>
          <w:szCs w:val="21"/>
        </w:rPr>
        <w:t>Identified accurate equivalents for highly nuanced terminology, words and phrases by cross-referencing specialized dictionaries and thesauruses.</w:t>
      </w:r>
    </w:p>
    <w:p w14:paraId="4E47ACD8" w14:textId="77777777" w:rsidR="002120B7" w:rsidRPr="002120B7" w:rsidRDefault="002120B7" w:rsidP="00272D86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sz w:val="21"/>
          <w:szCs w:val="21"/>
        </w:rPr>
      </w:pPr>
      <w:r w:rsidRPr="002120B7">
        <w:rPr>
          <w:rFonts w:ascii="Calibri" w:eastAsia="Times New Roman" w:hAnsi="Calibri" w:cs="Times New Roman"/>
          <w:sz w:val="21"/>
          <w:szCs w:val="21"/>
        </w:rPr>
        <w:t>Reviewed and updated existing translations to conform to contemporary trends and developments in English and German language communication</w:t>
      </w:r>
    </w:p>
    <w:p w14:paraId="2EBEB176" w14:textId="77777777" w:rsidR="002120B7" w:rsidRPr="002120B7" w:rsidRDefault="002120B7" w:rsidP="00272D86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sz w:val="21"/>
          <w:szCs w:val="21"/>
        </w:rPr>
      </w:pPr>
      <w:r w:rsidRPr="002120B7">
        <w:rPr>
          <w:rFonts w:ascii="Calibri" w:eastAsia="Times New Roman" w:hAnsi="Calibri" w:cs="Times New Roman"/>
          <w:sz w:val="21"/>
          <w:szCs w:val="21"/>
        </w:rPr>
        <w:t>Worked with clients to establish translation requirements and scope, checking in following submission of work to verify satisfaction and understanding</w:t>
      </w:r>
    </w:p>
    <w:p w14:paraId="64AAD149" w14:textId="77777777" w:rsidR="002120B7" w:rsidRPr="002120B7" w:rsidRDefault="002120B7" w:rsidP="00272D86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sz w:val="21"/>
          <w:szCs w:val="21"/>
        </w:rPr>
      </w:pPr>
      <w:r w:rsidRPr="002120B7">
        <w:rPr>
          <w:rFonts w:ascii="Calibri" w:eastAsia="Times New Roman" w:hAnsi="Calibri" w:cs="Times New Roman"/>
          <w:sz w:val="21"/>
          <w:szCs w:val="21"/>
        </w:rPr>
        <w:t>Provided full English to German and German to English translation services</w:t>
      </w:r>
    </w:p>
    <w:p w14:paraId="082BBA0F" w14:textId="77777777" w:rsidR="002120B7" w:rsidRPr="002120B7" w:rsidRDefault="002120B7" w:rsidP="00272D86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sz w:val="21"/>
          <w:szCs w:val="21"/>
        </w:rPr>
      </w:pPr>
      <w:r w:rsidRPr="002120B7">
        <w:rPr>
          <w:rFonts w:ascii="Calibri" w:eastAsia="Times New Roman" w:hAnsi="Calibri" w:cs="Times New Roman"/>
          <w:sz w:val="21"/>
          <w:szCs w:val="21"/>
        </w:rPr>
        <w:t>Duplicated style and flow of original documents</w:t>
      </w:r>
    </w:p>
    <w:p w14:paraId="108D9171" w14:textId="77777777" w:rsidR="002120B7" w:rsidRPr="002120B7" w:rsidRDefault="002120B7" w:rsidP="00272D86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sz w:val="21"/>
          <w:szCs w:val="21"/>
        </w:rPr>
      </w:pPr>
      <w:r w:rsidRPr="002120B7">
        <w:rPr>
          <w:rFonts w:ascii="Calibri" w:eastAsia="Times New Roman" w:hAnsi="Calibri" w:cs="Times New Roman"/>
          <w:sz w:val="21"/>
          <w:szCs w:val="21"/>
        </w:rPr>
        <w:t>Maintained a database of more than 6,500 specialist translators, interpreters, specialist proofreaders</w:t>
      </w:r>
    </w:p>
    <w:p w14:paraId="3161B778" w14:textId="47D00575" w:rsidR="00502B68" w:rsidRPr="000D7EC6" w:rsidRDefault="00502B68" w:rsidP="000D7EC6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color w:val="000000"/>
          <w:sz w:val="2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02B68" w:rsidRPr="00502B68" w14:paraId="7320EDFC" w14:textId="77777777" w:rsidTr="00075146">
        <w:tc>
          <w:tcPr>
            <w:tcW w:w="10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6337EA35" w14:textId="553935A9" w:rsidR="00502B68" w:rsidRPr="00502B68" w:rsidRDefault="00502B68" w:rsidP="00502B68">
            <w:pPr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smallCaps/>
              </w:rPr>
            </w:pPr>
            <w:r w:rsidRPr="00502B68">
              <w:rPr>
                <w:rFonts w:ascii="Calibri" w:eastAsia="Times New Roman" w:hAnsi="Calibri" w:cs="Times New Roman"/>
                <w:b/>
                <w:spacing w:val="60"/>
              </w:rPr>
              <w:t>EDUCATION</w:t>
            </w:r>
            <w:r w:rsidR="00B35AF4">
              <w:rPr>
                <w:rFonts w:ascii="Calibri" w:eastAsia="Times New Roman" w:hAnsi="Calibri" w:cs="Times New Roman"/>
                <w:b/>
                <w:spacing w:val="60"/>
              </w:rPr>
              <w:t>&amp;TRAINING</w:t>
            </w:r>
          </w:p>
        </w:tc>
      </w:tr>
    </w:tbl>
    <w:p w14:paraId="4E80FA6B" w14:textId="2454C695" w:rsidR="009119CD" w:rsidRPr="005D4341" w:rsidRDefault="009119CD" w:rsidP="00D45CBC">
      <w:pPr>
        <w:pStyle w:val="divdocumentsinglecolumn"/>
        <w:tabs>
          <w:tab w:val="right" w:pos="10620"/>
        </w:tabs>
        <w:spacing w:before="120" w:line="280" w:lineRule="atLeast"/>
        <w:rPr>
          <w:rStyle w:val="spandegree"/>
          <w:rFonts w:asciiTheme="minorHAnsi" w:eastAsia="Arial" w:hAnsiTheme="minorHAnsi" w:cstheme="minorHAnsi"/>
          <w:sz w:val="21"/>
          <w:szCs w:val="21"/>
        </w:rPr>
      </w:pPr>
      <w:proofErr w:type="spellStart"/>
      <w:r w:rsidRPr="005D4341">
        <w:rPr>
          <w:rStyle w:val="spandegree"/>
          <w:rFonts w:asciiTheme="minorHAnsi" w:eastAsia="Arial" w:hAnsiTheme="minorHAnsi" w:cstheme="minorHAnsi"/>
          <w:sz w:val="21"/>
          <w:szCs w:val="21"/>
        </w:rPr>
        <w:t>DigitalCrafts</w:t>
      </w:r>
      <w:proofErr w:type="spellEnd"/>
      <w:r w:rsidRPr="005D4341">
        <w:rPr>
          <w:rStyle w:val="spandegree"/>
          <w:rFonts w:asciiTheme="minorHAnsi" w:eastAsia="Arial" w:hAnsiTheme="minorHAnsi" w:cstheme="minorHAnsi"/>
          <w:sz w:val="21"/>
          <w:szCs w:val="21"/>
        </w:rPr>
        <w:t xml:space="preserve"> –</w:t>
      </w:r>
      <w:r w:rsidR="005D4341" w:rsidRPr="005D4341">
        <w:rPr>
          <w:rStyle w:val="spandegree"/>
          <w:rFonts w:asciiTheme="minorHAnsi" w:eastAsia="Arial" w:hAnsiTheme="minorHAnsi" w:cstheme="minorHAnsi"/>
          <w:sz w:val="21"/>
          <w:szCs w:val="21"/>
        </w:rPr>
        <w:t xml:space="preserve"> 16­</w:t>
      </w:r>
      <w:proofErr w:type="gramStart"/>
      <w:r w:rsidR="005D4341" w:rsidRPr="005D4341">
        <w:rPr>
          <w:rStyle w:val="spandegree"/>
          <w:rFonts w:asciiTheme="minorHAnsi" w:eastAsia="Arial" w:hAnsiTheme="minorHAnsi" w:cstheme="minorHAnsi"/>
          <w:sz w:val="21"/>
          <w:szCs w:val="21"/>
        </w:rPr>
        <w:t>week</w:t>
      </w:r>
      <w:proofErr w:type="gramEnd"/>
      <w:r w:rsidR="005D4341" w:rsidRPr="005D4341">
        <w:rPr>
          <w:rStyle w:val="spandegree"/>
          <w:rFonts w:asciiTheme="minorHAnsi" w:eastAsia="Arial" w:hAnsiTheme="minorHAnsi" w:cstheme="minorHAnsi"/>
          <w:sz w:val="21"/>
          <w:szCs w:val="21"/>
        </w:rPr>
        <w:t xml:space="preserve"> intensive, full­time immersive program, Software Development</w:t>
      </w:r>
      <w:r w:rsidRPr="005D4341">
        <w:rPr>
          <w:rStyle w:val="spandegree"/>
          <w:rFonts w:asciiTheme="minorHAnsi" w:eastAsia="Arial" w:hAnsiTheme="minorHAnsi" w:cstheme="minorHAnsi"/>
          <w:sz w:val="21"/>
          <w:szCs w:val="21"/>
        </w:rPr>
        <w:tab/>
        <w:t xml:space="preserve"> November 2019 – </w:t>
      </w:r>
      <w:r w:rsidR="005D4341">
        <w:rPr>
          <w:rStyle w:val="spandegree"/>
          <w:rFonts w:asciiTheme="minorHAnsi" w:eastAsia="Arial" w:hAnsiTheme="minorHAnsi" w:cstheme="minorHAnsi"/>
          <w:sz w:val="21"/>
          <w:szCs w:val="21"/>
        </w:rPr>
        <w:t>Present</w:t>
      </w:r>
    </w:p>
    <w:p w14:paraId="21616C46" w14:textId="436E3D81" w:rsidR="009119CD" w:rsidRPr="005D4341" w:rsidRDefault="005D4341" w:rsidP="00272D86">
      <w:pPr>
        <w:pStyle w:val="spanpaddedline"/>
        <w:tabs>
          <w:tab w:val="right" w:pos="10620"/>
        </w:tabs>
        <w:spacing w:line="280" w:lineRule="atLeast"/>
        <w:jc w:val="both"/>
        <w:rPr>
          <w:rStyle w:val="spancompanyname"/>
          <w:rFonts w:asciiTheme="minorHAnsi" w:hAnsiTheme="minorHAnsi" w:cstheme="minorHAnsi"/>
          <w:b w:val="0"/>
          <w:bCs w:val="0"/>
          <w:i/>
          <w:sz w:val="21"/>
          <w:szCs w:val="21"/>
        </w:rPr>
      </w:pPr>
      <w:proofErr w:type="spellStart"/>
      <w:r w:rsidRPr="005D4341">
        <w:rPr>
          <w:rStyle w:val="spancompanyname"/>
          <w:rFonts w:asciiTheme="minorHAnsi" w:hAnsiTheme="minorHAnsi" w:cstheme="minorHAnsi"/>
          <w:b w:val="0"/>
          <w:bCs w:val="0"/>
          <w:i/>
          <w:sz w:val="21"/>
          <w:szCs w:val="21"/>
        </w:rPr>
        <w:t>DigitalCrafts</w:t>
      </w:r>
      <w:proofErr w:type="spellEnd"/>
      <w:r w:rsidRPr="005D4341">
        <w:rPr>
          <w:rStyle w:val="spancompanyname"/>
          <w:rFonts w:asciiTheme="minorHAnsi" w:hAnsiTheme="minorHAnsi" w:cstheme="minorHAnsi"/>
          <w:b w:val="0"/>
          <w:bCs w:val="0"/>
          <w:i/>
          <w:sz w:val="21"/>
          <w:szCs w:val="21"/>
        </w:rPr>
        <w:t xml:space="preserve"> is a top-rated coding bootcamp teaching the fundamentals of programming through an intensive classroom experience, transforming beginners into full-stack software engineers with cutting-edge skill sets. intensive, full-time accelerated learning program. Languages learned included Python and full stack JavaScript, Node.js, Express, PostgreSQL, React/Redux, and HTML/ CSS</w:t>
      </w:r>
      <w:r>
        <w:rPr>
          <w:rStyle w:val="spancompanyname"/>
          <w:rFonts w:asciiTheme="minorHAnsi" w:hAnsiTheme="minorHAnsi" w:cstheme="minorHAnsi"/>
          <w:b w:val="0"/>
          <w:bCs w:val="0"/>
          <w:i/>
          <w:sz w:val="21"/>
          <w:szCs w:val="21"/>
        </w:rPr>
        <w:t>.</w:t>
      </w:r>
      <w:r w:rsidR="00272D86">
        <w:rPr>
          <w:rStyle w:val="spancompanyname"/>
          <w:rFonts w:asciiTheme="minorHAnsi" w:hAnsiTheme="minorHAnsi" w:cstheme="minorHAnsi"/>
          <w:b w:val="0"/>
          <w:bCs w:val="0"/>
          <w:i/>
          <w:sz w:val="21"/>
          <w:szCs w:val="21"/>
        </w:rPr>
        <w:t xml:space="preserve"> Graduation</w:t>
      </w:r>
      <w:r w:rsidR="00272D86" w:rsidRPr="00272D86">
        <w:rPr>
          <w:rStyle w:val="spancompanyname"/>
          <w:rFonts w:asciiTheme="minorHAnsi" w:hAnsiTheme="minorHAnsi" w:cstheme="minorHAnsi"/>
          <w:b w:val="0"/>
          <w:bCs w:val="0"/>
          <w:i/>
          <w:sz w:val="21"/>
          <w:szCs w:val="21"/>
        </w:rPr>
        <w:t xml:space="preserve"> anticipated </w:t>
      </w:r>
      <w:r w:rsidR="00272D86">
        <w:rPr>
          <w:rStyle w:val="spancompanyname"/>
          <w:rFonts w:asciiTheme="minorHAnsi" w:hAnsiTheme="minorHAnsi" w:cstheme="minorHAnsi"/>
          <w:b w:val="0"/>
          <w:bCs w:val="0"/>
          <w:i/>
          <w:sz w:val="21"/>
          <w:szCs w:val="21"/>
        </w:rPr>
        <w:t xml:space="preserve">on March 12, </w:t>
      </w:r>
      <w:r w:rsidR="00272D86" w:rsidRPr="00272D86">
        <w:rPr>
          <w:rStyle w:val="spancompanyname"/>
          <w:rFonts w:asciiTheme="minorHAnsi" w:hAnsiTheme="minorHAnsi" w:cstheme="minorHAnsi"/>
          <w:b w:val="0"/>
          <w:bCs w:val="0"/>
          <w:i/>
          <w:sz w:val="21"/>
          <w:szCs w:val="21"/>
        </w:rPr>
        <w:t>2020</w:t>
      </w:r>
      <w:r w:rsidR="00272D86">
        <w:rPr>
          <w:rStyle w:val="spancompanyname"/>
          <w:rFonts w:asciiTheme="minorHAnsi" w:hAnsiTheme="minorHAnsi" w:cstheme="minorHAnsi"/>
          <w:b w:val="0"/>
          <w:bCs w:val="0"/>
          <w:i/>
          <w:sz w:val="21"/>
          <w:szCs w:val="21"/>
        </w:rPr>
        <w:t>.</w:t>
      </w:r>
    </w:p>
    <w:p w14:paraId="1A858B7D" w14:textId="77777777" w:rsidR="009119CD" w:rsidRDefault="009119CD" w:rsidP="00B35AF4">
      <w:pPr>
        <w:pStyle w:val="divdocumentsinglecolumn"/>
        <w:tabs>
          <w:tab w:val="right" w:pos="10620"/>
        </w:tabs>
        <w:spacing w:line="280" w:lineRule="atLeast"/>
        <w:rPr>
          <w:rStyle w:val="spandegree"/>
          <w:rFonts w:asciiTheme="minorHAnsi" w:eastAsia="Arial" w:hAnsiTheme="minorHAnsi" w:cstheme="minorHAnsi"/>
          <w:sz w:val="21"/>
          <w:szCs w:val="21"/>
        </w:rPr>
      </w:pPr>
    </w:p>
    <w:p w14:paraId="34DA8F8A" w14:textId="318370A7" w:rsidR="00B35AF4" w:rsidRPr="00B35AF4" w:rsidRDefault="00B35AF4" w:rsidP="00B35AF4">
      <w:pPr>
        <w:pStyle w:val="divdocumentsinglecolumn"/>
        <w:tabs>
          <w:tab w:val="right" w:pos="10620"/>
        </w:tabs>
        <w:spacing w:line="280" w:lineRule="atLeast"/>
        <w:rPr>
          <w:rFonts w:asciiTheme="minorHAnsi" w:eastAsia="Arial" w:hAnsiTheme="minorHAnsi" w:cstheme="minorHAnsi"/>
          <w:sz w:val="21"/>
          <w:szCs w:val="21"/>
        </w:rPr>
      </w:pPr>
      <w:r w:rsidRPr="00B35AF4">
        <w:rPr>
          <w:rStyle w:val="spandegree"/>
          <w:rFonts w:asciiTheme="minorHAnsi" w:eastAsia="Arial" w:hAnsiTheme="minorHAnsi" w:cstheme="minorHAnsi"/>
          <w:sz w:val="21"/>
          <w:szCs w:val="21"/>
        </w:rPr>
        <w:t>Associate</w:t>
      </w:r>
      <w:r w:rsidRPr="00B35AF4">
        <w:rPr>
          <w:rStyle w:val="span"/>
          <w:rFonts w:asciiTheme="minorHAnsi" w:eastAsia="Arial" w:hAnsiTheme="minorHAnsi" w:cstheme="minorHAnsi"/>
          <w:sz w:val="21"/>
          <w:szCs w:val="21"/>
        </w:rPr>
        <w:t xml:space="preserve">: </w:t>
      </w:r>
      <w:r w:rsidRPr="00B35AF4">
        <w:rPr>
          <w:rStyle w:val="spanprogramline"/>
          <w:rFonts w:asciiTheme="minorHAnsi" w:eastAsia="Arial" w:hAnsiTheme="minorHAnsi" w:cstheme="minorHAnsi"/>
          <w:sz w:val="21"/>
          <w:szCs w:val="21"/>
        </w:rPr>
        <w:t>Management Assistant for Office Communication</w:t>
      </w:r>
      <w:r w:rsidRPr="00B35AF4">
        <w:rPr>
          <w:rStyle w:val="datesWrapper"/>
          <w:rFonts w:asciiTheme="minorHAnsi" w:eastAsia="Arial" w:hAnsiTheme="minorHAnsi" w:cstheme="minorHAnsi"/>
          <w:sz w:val="21"/>
          <w:szCs w:val="21"/>
        </w:rPr>
        <w:tab/>
        <w:t xml:space="preserve"> </w:t>
      </w:r>
      <w:r w:rsidRPr="00B35AF4">
        <w:rPr>
          <w:rStyle w:val="spanjobdates"/>
          <w:rFonts w:asciiTheme="minorHAnsi" w:eastAsia="Arial" w:hAnsiTheme="minorHAnsi" w:cstheme="minorHAnsi"/>
          <w:sz w:val="21"/>
          <w:szCs w:val="21"/>
        </w:rPr>
        <w:t>2010</w:t>
      </w:r>
      <w:r w:rsidRPr="00B35AF4">
        <w:rPr>
          <w:rStyle w:val="datesWrapper"/>
          <w:rFonts w:asciiTheme="minorHAnsi" w:eastAsia="Arial" w:hAnsiTheme="minorHAnsi" w:cstheme="minorHAnsi"/>
          <w:sz w:val="21"/>
          <w:szCs w:val="21"/>
        </w:rPr>
        <w:t xml:space="preserve"> </w:t>
      </w:r>
    </w:p>
    <w:p w14:paraId="3FC1617F" w14:textId="77777777" w:rsidR="00B35AF4" w:rsidRPr="00B35AF4" w:rsidRDefault="00B35AF4" w:rsidP="00B35AF4">
      <w:pPr>
        <w:pStyle w:val="spanpaddedline"/>
        <w:tabs>
          <w:tab w:val="right" w:pos="10620"/>
        </w:tabs>
        <w:spacing w:line="280" w:lineRule="atLeast"/>
        <w:rPr>
          <w:rStyle w:val="spancompanyname"/>
          <w:rFonts w:asciiTheme="minorHAnsi" w:eastAsia="Arial" w:hAnsiTheme="minorHAnsi" w:cstheme="minorHAnsi"/>
          <w:b w:val="0"/>
          <w:bCs w:val="0"/>
          <w:sz w:val="21"/>
          <w:szCs w:val="21"/>
          <w:lang w:val="de-DE"/>
        </w:rPr>
      </w:pPr>
      <w:r w:rsidRPr="00B35AF4">
        <w:rPr>
          <w:rStyle w:val="spancompanyname"/>
          <w:rFonts w:asciiTheme="minorHAnsi" w:eastAsia="Arial" w:hAnsiTheme="minorHAnsi" w:cstheme="minorHAnsi"/>
          <w:b w:val="0"/>
          <w:bCs w:val="0"/>
          <w:sz w:val="21"/>
          <w:szCs w:val="21"/>
          <w:lang w:val="de-DE"/>
        </w:rPr>
        <w:t>Max-</w:t>
      </w:r>
      <w:proofErr w:type="spellStart"/>
      <w:r w:rsidRPr="00B35AF4">
        <w:rPr>
          <w:rStyle w:val="spancompanyname"/>
          <w:rFonts w:asciiTheme="minorHAnsi" w:eastAsia="Arial" w:hAnsiTheme="minorHAnsi" w:cstheme="minorHAnsi"/>
          <w:b w:val="0"/>
          <w:bCs w:val="0"/>
          <w:sz w:val="21"/>
          <w:szCs w:val="21"/>
          <w:lang w:val="de-DE"/>
        </w:rPr>
        <w:t>Hachenburg</w:t>
      </w:r>
      <w:proofErr w:type="spellEnd"/>
      <w:r w:rsidRPr="00B35AF4">
        <w:rPr>
          <w:rStyle w:val="spancompanyname"/>
          <w:rFonts w:asciiTheme="minorHAnsi" w:eastAsia="Arial" w:hAnsiTheme="minorHAnsi" w:cstheme="minorHAnsi"/>
          <w:b w:val="0"/>
          <w:bCs w:val="0"/>
          <w:sz w:val="21"/>
          <w:szCs w:val="21"/>
          <w:lang w:val="de-DE"/>
        </w:rPr>
        <w:t xml:space="preserve"> Schule </w:t>
      </w:r>
      <w:r w:rsidRPr="00B35AF4">
        <w:rPr>
          <w:rStyle w:val="spancompanyname"/>
          <w:rFonts w:asciiTheme="minorHAnsi" w:eastAsia="Arial" w:hAnsiTheme="minorHAnsi" w:cstheme="minorHAnsi"/>
          <w:b w:val="0"/>
          <w:bCs w:val="0"/>
          <w:sz w:val="21"/>
          <w:szCs w:val="21"/>
          <w:lang w:val="de-DE"/>
        </w:rPr>
        <w:tab/>
      </w:r>
      <w:r w:rsidRPr="00B35AF4">
        <w:rPr>
          <w:rStyle w:val="spanjoblocation"/>
          <w:rFonts w:asciiTheme="minorHAnsi" w:eastAsia="Arial" w:hAnsiTheme="minorHAnsi" w:cstheme="minorHAnsi"/>
          <w:b w:val="0"/>
          <w:bCs w:val="0"/>
          <w:sz w:val="21"/>
          <w:szCs w:val="21"/>
          <w:lang w:val="de-DE"/>
        </w:rPr>
        <w:t>Mannheim, Germany</w:t>
      </w:r>
    </w:p>
    <w:p w14:paraId="78C62019" w14:textId="77777777" w:rsidR="00B35AF4" w:rsidRPr="00B35AF4" w:rsidRDefault="00B35AF4" w:rsidP="00B35AF4">
      <w:pPr>
        <w:pStyle w:val="spanpaddedline"/>
        <w:tabs>
          <w:tab w:val="right" w:pos="10620"/>
        </w:tabs>
        <w:spacing w:line="280" w:lineRule="atLeast"/>
        <w:rPr>
          <w:rStyle w:val="spancompanyname"/>
          <w:rFonts w:asciiTheme="minorHAnsi" w:eastAsia="Arial" w:hAnsiTheme="minorHAnsi" w:cstheme="minorHAnsi"/>
          <w:b w:val="0"/>
          <w:bCs w:val="0"/>
          <w:i/>
          <w:sz w:val="21"/>
          <w:szCs w:val="21"/>
          <w:lang w:val="de-DE"/>
        </w:rPr>
      </w:pPr>
      <w:r w:rsidRPr="00B35AF4">
        <w:rPr>
          <w:rStyle w:val="spancompanyname"/>
          <w:rFonts w:asciiTheme="minorHAnsi" w:eastAsia="Arial" w:hAnsiTheme="minorHAnsi" w:cstheme="minorHAnsi"/>
          <w:b w:val="0"/>
          <w:bCs w:val="0"/>
          <w:i/>
          <w:sz w:val="21"/>
          <w:szCs w:val="21"/>
          <w:lang w:val="de-DE"/>
        </w:rPr>
        <w:t xml:space="preserve">German </w:t>
      </w:r>
      <w:proofErr w:type="spellStart"/>
      <w:r w:rsidRPr="00B35AF4">
        <w:rPr>
          <w:rStyle w:val="spancompanyname"/>
          <w:rFonts w:asciiTheme="minorHAnsi" w:eastAsia="Arial" w:hAnsiTheme="minorHAnsi" w:cstheme="minorHAnsi"/>
          <w:b w:val="0"/>
          <w:bCs w:val="0"/>
          <w:i/>
          <w:sz w:val="21"/>
          <w:szCs w:val="21"/>
          <w:lang w:val="de-DE"/>
        </w:rPr>
        <w:t>Degree</w:t>
      </w:r>
      <w:proofErr w:type="spellEnd"/>
      <w:r w:rsidRPr="00B35AF4">
        <w:rPr>
          <w:rStyle w:val="spancompanyname"/>
          <w:rFonts w:asciiTheme="minorHAnsi" w:eastAsia="Arial" w:hAnsiTheme="minorHAnsi" w:cstheme="minorHAnsi"/>
          <w:b w:val="0"/>
          <w:bCs w:val="0"/>
          <w:i/>
          <w:sz w:val="21"/>
          <w:szCs w:val="21"/>
          <w:lang w:val="de-DE"/>
        </w:rPr>
        <w:t>: Kauffrau für Bürokommunikation</w:t>
      </w:r>
    </w:p>
    <w:p w14:paraId="63CA4C8D" w14:textId="77777777" w:rsidR="00B35AF4" w:rsidRPr="00B35AF4" w:rsidRDefault="00B35AF4" w:rsidP="00272D86">
      <w:pPr>
        <w:pStyle w:val="spanpaddedline"/>
        <w:tabs>
          <w:tab w:val="right" w:pos="10620"/>
        </w:tabs>
        <w:spacing w:line="280" w:lineRule="atLeast"/>
        <w:jc w:val="both"/>
        <w:rPr>
          <w:rStyle w:val="datesWrapper"/>
          <w:rFonts w:asciiTheme="minorHAnsi" w:eastAsia="Arial" w:hAnsiTheme="minorHAnsi" w:cstheme="minorHAnsi"/>
          <w:sz w:val="21"/>
          <w:szCs w:val="21"/>
        </w:rPr>
      </w:pPr>
      <w:r w:rsidRPr="00B35AF4">
        <w:rPr>
          <w:rStyle w:val="spancompanyname"/>
          <w:rFonts w:asciiTheme="minorHAnsi" w:eastAsia="Arial" w:hAnsiTheme="minorHAnsi" w:cstheme="minorHAnsi"/>
          <w:b w:val="0"/>
          <w:bCs w:val="0"/>
          <w:i/>
          <w:sz w:val="21"/>
          <w:szCs w:val="21"/>
        </w:rPr>
        <w:t>This apprenticeship is equal to an Associate Degree. The German dual training</w:t>
      </w:r>
      <w:r w:rsidRPr="00B35AF4">
        <w:rPr>
          <w:rFonts w:asciiTheme="minorHAnsi" w:hAnsiTheme="minorHAnsi" w:cstheme="minorHAnsi"/>
          <w:sz w:val="21"/>
          <w:szCs w:val="21"/>
        </w:rPr>
        <w:t xml:space="preserve"> </w:t>
      </w:r>
      <w:r w:rsidRPr="00B35AF4">
        <w:rPr>
          <w:rStyle w:val="spancompanyname"/>
          <w:rFonts w:asciiTheme="minorHAnsi" w:eastAsia="Arial" w:hAnsiTheme="minorHAnsi" w:cstheme="minorHAnsi"/>
          <w:b w:val="0"/>
          <w:bCs w:val="0"/>
          <w:i/>
          <w:sz w:val="21"/>
          <w:szCs w:val="21"/>
        </w:rPr>
        <w:t>education program combines college classes with practical experience in a company.</w:t>
      </w:r>
      <w:r w:rsidRPr="00B35AF4">
        <w:rPr>
          <w:rStyle w:val="datesWrapper"/>
          <w:rFonts w:asciiTheme="minorHAnsi" w:eastAsia="Arial" w:hAnsiTheme="minorHAnsi" w:cstheme="minorHAnsi"/>
          <w:sz w:val="21"/>
          <w:szCs w:val="21"/>
        </w:rPr>
        <w:tab/>
        <w:t xml:space="preserve"> </w:t>
      </w:r>
    </w:p>
    <w:p w14:paraId="62E7A599" w14:textId="77777777" w:rsidR="00B35AF4" w:rsidRPr="00B35AF4" w:rsidRDefault="00B35AF4" w:rsidP="00B35AF4">
      <w:pPr>
        <w:pStyle w:val="spanpaddedline"/>
        <w:tabs>
          <w:tab w:val="right" w:pos="10620"/>
        </w:tabs>
        <w:spacing w:line="280" w:lineRule="atLeast"/>
        <w:rPr>
          <w:rStyle w:val="spandegree"/>
          <w:rFonts w:asciiTheme="minorHAnsi" w:eastAsia="Arial" w:hAnsiTheme="minorHAnsi" w:cstheme="minorHAnsi"/>
          <w:b w:val="0"/>
          <w:bCs w:val="0"/>
          <w:sz w:val="21"/>
          <w:szCs w:val="21"/>
        </w:rPr>
      </w:pPr>
    </w:p>
    <w:p w14:paraId="6BC8B965" w14:textId="77777777" w:rsidR="00B35AF4" w:rsidRPr="00B35AF4" w:rsidRDefault="00B35AF4" w:rsidP="00B35AF4">
      <w:pPr>
        <w:pStyle w:val="divdocumentsinglecolumn"/>
        <w:tabs>
          <w:tab w:val="right" w:pos="10620"/>
        </w:tabs>
        <w:spacing w:before="80" w:line="280" w:lineRule="atLeast"/>
        <w:rPr>
          <w:rFonts w:asciiTheme="minorHAnsi" w:eastAsia="Arial" w:hAnsiTheme="minorHAnsi" w:cstheme="minorHAnsi"/>
          <w:sz w:val="21"/>
          <w:szCs w:val="21"/>
        </w:rPr>
      </w:pPr>
      <w:r w:rsidRPr="00B35AF4">
        <w:rPr>
          <w:rStyle w:val="spandegree"/>
          <w:rFonts w:asciiTheme="minorHAnsi" w:eastAsia="Arial" w:hAnsiTheme="minorHAnsi" w:cstheme="minorHAnsi"/>
          <w:sz w:val="21"/>
          <w:szCs w:val="21"/>
        </w:rPr>
        <w:t>Associate</w:t>
      </w:r>
      <w:r w:rsidRPr="00B35AF4">
        <w:rPr>
          <w:rStyle w:val="span"/>
          <w:rFonts w:asciiTheme="minorHAnsi" w:eastAsia="Arial" w:hAnsiTheme="minorHAnsi" w:cstheme="minorHAnsi"/>
          <w:sz w:val="21"/>
          <w:szCs w:val="21"/>
        </w:rPr>
        <w:t xml:space="preserve">: </w:t>
      </w:r>
      <w:r w:rsidRPr="00B35AF4">
        <w:rPr>
          <w:rStyle w:val="spanprogramline"/>
          <w:rFonts w:asciiTheme="minorHAnsi" w:eastAsia="Arial" w:hAnsiTheme="minorHAnsi" w:cstheme="minorHAnsi"/>
          <w:sz w:val="21"/>
          <w:szCs w:val="21"/>
        </w:rPr>
        <w:t>Business Assistant Foreign Languages (English and French)</w:t>
      </w:r>
      <w:r w:rsidRPr="00B35AF4">
        <w:rPr>
          <w:rStyle w:val="datesWrapper"/>
          <w:rFonts w:asciiTheme="minorHAnsi" w:eastAsia="Arial" w:hAnsiTheme="minorHAnsi" w:cstheme="minorHAnsi"/>
          <w:sz w:val="21"/>
          <w:szCs w:val="21"/>
        </w:rPr>
        <w:tab/>
        <w:t xml:space="preserve"> </w:t>
      </w:r>
      <w:r w:rsidRPr="00B35AF4">
        <w:rPr>
          <w:rStyle w:val="spanjobdates"/>
          <w:rFonts w:asciiTheme="minorHAnsi" w:eastAsia="Arial" w:hAnsiTheme="minorHAnsi" w:cstheme="minorHAnsi"/>
          <w:sz w:val="21"/>
          <w:szCs w:val="21"/>
        </w:rPr>
        <w:t>2006</w:t>
      </w:r>
      <w:r w:rsidRPr="00B35AF4">
        <w:rPr>
          <w:rStyle w:val="datesWrapper"/>
          <w:rFonts w:asciiTheme="minorHAnsi" w:eastAsia="Arial" w:hAnsiTheme="minorHAnsi" w:cstheme="minorHAnsi"/>
          <w:sz w:val="21"/>
          <w:szCs w:val="21"/>
        </w:rPr>
        <w:t xml:space="preserve"> </w:t>
      </w:r>
    </w:p>
    <w:p w14:paraId="0E7D373A" w14:textId="77777777" w:rsidR="00B35AF4" w:rsidRPr="00B35AF4" w:rsidRDefault="00B35AF4" w:rsidP="00B35AF4">
      <w:pPr>
        <w:pStyle w:val="spanpaddedline"/>
        <w:tabs>
          <w:tab w:val="right" w:pos="10620"/>
        </w:tabs>
        <w:spacing w:line="280" w:lineRule="atLeast"/>
        <w:rPr>
          <w:rStyle w:val="spancompanyname"/>
          <w:rFonts w:asciiTheme="minorHAnsi" w:eastAsia="Arial" w:hAnsiTheme="minorHAnsi" w:cstheme="minorHAnsi"/>
          <w:b w:val="0"/>
          <w:bCs w:val="0"/>
          <w:sz w:val="21"/>
          <w:szCs w:val="21"/>
          <w:lang w:val="de-DE"/>
        </w:rPr>
      </w:pPr>
      <w:r w:rsidRPr="00B35AF4">
        <w:rPr>
          <w:rStyle w:val="spancompanyname"/>
          <w:rFonts w:asciiTheme="minorHAnsi" w:eastAsia="Arial" w:hAnsiTheme="minorHAnsi" w:cstheme="minorHAnsi"/>
          <w:b w:val="0"/>
          <w:bCs w:val="0"/>
          <w:sz w:val="21"/>
          <w:szCs w:val="21"/>
          <w:lang w:val="de-DE"/>
        </w:rPr>
        <w:t>Julius-Springer Schule</w:t>
      </w:r>
      <w:r w:rsidRPr="00B35AF4">
        <w:rPr>
          <w:rStyle w:val="spanjoblocation"/>
          <w:rFonts w:asciiTheme="minorHAnsi" w:eastAsia="Arial" w:hAnsiTheme="minorHAnsi" w:cstheme="minorHAnsi"/>
          <w:b w:val="0"/>
          <w:bCs w:val="0"/>
          <w:sz w:val="21"/>
          <w:szCs w:val="21"/>
          <w:lang w:val="de-DE"/>
        </w:rPr>
        <w:t xml:space="preserve"> </w:t>
      </w:r>
      <w:r w:rsidRPr="00B35AF4">
        <w:rPr>
          <w:rStyle w:val="spanjoblocation"/>
          <w:rFonts w:asciiTheme="minorHAnsi" w:eastAsia="Arial" w:hAnsiTheme="minorHAnsi" w:cstheme="minorHAnsi"/>
          <w:b w:val="0"/>
          <w:bCs w:val="0"/>
          <w:sz w:val="21"/>
          <w:szCs w:val="21"/>
          <w:lang w:val="de-DE"/>
        </w:rPr>
        <w:tab/>
        <w:t>Heidelberg, Germany</w:t>
      </w:r>
    </w:p>
    <w:p w14:paraId="74BC7652" w14:textId="77777777" w:rsidR="00B35AF4" w:rsidRPr="00B35AF4" w:rsidRDefault="00B35AF4" w:rsidP="00B35AF4">
      <w:pPr>
        <w:pStyle w:val="spanpaddedline"/>
        <w:tabs>
          <w:tab w:val="right" w:pos="10620"/>
        </w:tabs>
        <w:spacing w:line="280" w:lineRule="atLeast"/>
        <w:rPr>
          <w:rFonts w:asciiTheme="minorHAnsi" w:eastAsia="Arial" w:hAnsiTheme="minorHAnsi" w:cstheme="minorHAnsi"/>
          <w:b/>
          <w:sz w:val="21"/>
          <w:szCs w:val="21"/>
          <w:lang w:val="de-DE"/>
        </w:rPr>
      </w:pPr>
      <w:r w:rsidRPr="00B35AF4">
        <w:rPr>
          <w:rStyle w:val="spancompanyname"/>
          <w:rFonts w:asciiTheme="minorHAnsi" w:eastAsia="Arial" w:hAnsiTheme="minorHAnsi" w:cstheme="minorHAnsi"/>
          <w:b w:val="0"/>
          <w:bCs w:val="0"/>
          <w:i/>
          <w:sz w:val="21"/>
          <w:szCs w:val="21"/>
          <w:lang w:val="de-DE"/>
        </w:rPr>
        <w:t xml:space="preserve">German </w:t>
      </w:r>
      <w:proofErr w:type="spellStart"/>
      <w:r w:rsidRPr="00B35AF4">
        <w:rPr>
          <w:rStyle w:val="spancompanyname"/>
          <w:rFonts w:asciiTheme="minorHAnsi" w:eastAsia="Arial" w:hAnsiTheme="minorHAnsi" w:cstheme="minorHAnsi"/>
          <w:b w:val="0"/>
          <w:bCs w:val="0"/>
          <w:i/>
          <w:sz w:val="21"/>
          <w:szCs w:val="21"/>
          <w:lang w:val="de-DE"/>
        </w:rPr>
        <w:t>Degree</w:t>
      </w:r>
      <w:proofErr w:type="spellEnd"/>
      <w:r w:rsidRPr="00B35AF4">
        <w:rPr>
          <w:rStyle w:val="spancompanyname"/>
          <w:rFonts w:asciiTheme="minorHAnsi" w:eastAsia="Arial" w:hAnsiTheme="minorHAnsi" w:cstheme="minorHAnsi"/>
          <w:b w:val="0"/>
          <w:bCs w:val="0"/>
          <w:i/>
          <w:sz w:val="21"/>
          <w:szCs w:val="21"/>
          <w:lang w:val="de-DE"/>
        </w:rPr>
        <w:t xml:space="preserve">: Staatlich geprüfte </w:t>
      </w:r>
      <w:proofErr w:type="spellStart"/>
      <w:r w:rsidRPr="00B35AF4">
        <w:rPr>
          <w:rStyle w:val="spancompanyname"/>
          <w:rFonts w:asciiTheme="minorHAnsi" w:eastAsia="Arial" w:hAnsiTheme="minorHAnsi" w:cstheme="minorHAnsi"/>
          <w:b w:val="0"/>
          <w:bCs w:val="0"/>
          <w:i/>
          <w:sz w:val="21"/>
          <w:szCs w:val="21"/>
          <w:lang w:val="de-DE"/>
        </w:rPr>
        <w:t>Wirschaftsassistentin</w:t>
      </w:r>
      <w:proofErr w:type="spellEnd"/>
      <w:r w:rsidRPr="00B35AF4">
        <w:rPr>
          <w:rStyle w:val="spancompanyname"/>
          <w:rFonts w:asciiTheme="minorHAnsi" w:eastAsia="Arial" w:hAnsiTheme="minorHAnsi" w:cstheme="minorHAnsi"/>
          <w:b w:val="0"/>
          <w:bCs w:val="0"/>
          <w:i/>
          <w:sz w:val="21"/>
          <w:szCs w:val="21"/>
          <w:lang w:val="de-DE"/>
        </w:rPr>
        <w:t xml:space="preserve"> mit Fremdsprachen</w:t>
      </w:r>
      <w:r w:rsidRPr="00B35AF4">
        <w:rPr>
          <w:rStyle w:val="datesWrapper"/>
          <w:rFonts w:asciiTheme="minorHAnsi" w:eastAsia="Arial" w:hAnsiTheme="minorHAnsi" w:cstheme="minorHAnsi"/>
          <w:b/>
          <w:sz w:val="21"/>
          <w:szCs w:val="21"/>
          <w:lang w:val="de-DE"/>
        </w:rPr>
        <w:tab/>
        <w:t xml:space="preserve"> </w:t>
      </w:r>
    </w:p>
    <w:p w14:paraId="58B469E5" w14:textId="77777777" w:rsidR="00B35AF4" w:rsidRPr="00347352" w:rsidRDefault="00B35AF4" w:rsidP="00B35AF4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rPr>
          <w:rFonts w:ascii="Calibri" w:eastAsia="Calibri" w:hAnsi="Calibri" w:cs="Arial Unicode MS"/>
          <w:color w:val="000000"/>
          <w:sz w:val="21"/>
          <w:szCs w:val="21"/>
          <w:u w:color="000000"/>
          <w:bdr w:val="nil"/>
          <w:lang w:val="de-DE" w:eastAsia="zh-T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B35AF4" w:rsidRPr="00502B68" w14:paraId="2DBA86AB" w14:textId="77777777" w:rsidTr="00075146">
        <w:tc>
          <w:tcPr>
            <w:tcW w:w="10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1C4F6AA2" w14:textId="744B6050" w:rsidR="00B35AF4" w:rsidRPr="00B35AF4" w:rsidRDefault="00B35AF4" w:rsidP="00B35AF4">
            <w:pPr>
              <w:spacing w:before="60" w:after="60" w:line="240" w:lineRule="auto"/>
              <w:jc w:val="center"/>
              <w:rPr>
                <w:rFonts w:ascii="Calibri" w:eastAsia="Times New Roman" w:hAnsi="Calibri" w:cs="Times New Roman"/>
                <w:b/>
                <w:spacing w:val="60"/>
              </w:rPr>
            </w:pPr>
            <w:r>
              <w:rPr>
                <w:rFonts w:ascii="Calibri" w:eastAsia="Times New Roman" w:hAnsi="Calibri" w:cs="Times New Roman"/>
                <w:b/>
                <w:spacing w:val="60"/>
              </w:rPr>
              <w:t>CERTIFICATIONS</w:t>
            </w:r>
          </w:p>
        </w:tc>
      </w:tr>
    </w:tbl>
    <w:p w14:paraId="4CBB4719" w14:textId="77777777" w:rsidR="00B35AF4" w:rsidRDefault="00B35AF4" w:rsidP="00B35AF4">
      <w:pPr>
        <w:pStyle w:val="p"/>
        <w:spacing w:line="280" w:lineRule="atLeast"/>
        <w:ind w:left="426"/>
        <w:rPr>
          <w:rFonts w:asciiTheme="minorHAnsi" w:eastAsia="Arial" w:hAnsiTheme="minorHAnsi" w:cstheme="minorHAnsi"/>
          <w:sz w:val="21"/>
          <w:szCs w:val="21"/>
        </w:rPr>
      </w:pPr>
    </w:p>
    <w:p w14:paraId="76106006" w14:textId="20D03B4B" w:rsidR="00B35AF4" w:rsidRDefault="00B35AF4" w:rsidP="00B35AF4">
      <w:pPr>
        <w:pStyle w:val="p"/>
        <w:numPr>
          <w:ilvl w:val="0"/>
          <w:numId w:val="9"/>
        </w:numPr>
        <w:spacing w:line="280" w:lineRule="atLeast"/>
        <w:rPr>
          <w:rFonts w:asciiTheme="minorHAnsi" w:eastAsia="Arial" w:hAnsiTheme="minorHAnsi" w:cstheme="minorHAnsi"/>
          <w:sz w:val="21"/>
          <w:szCs w:val="21"/>
        </w:rPr>
      </w:pPr>
      <w:r w:rsidRPr="00B35AF4">
        <w:rPr>
          <w:rFonts w:asciiTheme="minorHAnsi" w:eastAsia="Arial" w:hAnsiTheme="minorHAnsi" w:cstheme="minorHAnsi"/>
          <w:sz w:val="21"/>
          <w:szCs w:val="21"/>
        </w:rPr>
        <w:t>IHK Certification (</w:t>
      </w:r>
      <w:r w:rsidR="00CC0EEC">
        <w:rPr>
          <w:rFonts w:asciiTheme="minorHAnsi" w:eastAsia="Arial" w:hAnsiTheme="minorHAnsi" w:cstheme="minorHAnsi"/>
          <w:sz w:val="21"/>
          <w:szCs w:val="21"/>
        </w:rPr>
        <w:t xml:space="preserve">German </w:t>
      </w:r>
      <w:r w:rsidRPr="00B35AF4">
        <w:rPr>
          <w:rFonts w:asciiTheme="minorHAnsi" w:eastAsia="Arial" w:hAnsiTheme="minorHAnsi" w:cstheme="minorHAnsi"/>
          <w:sz w:val="21"/>
          <w:szCs w:val="21"/>
        </w:rPr>
        <w:t>Chamber of Industry and Commerce) as a Management Assistant for Office Communication</w:t>
      </w:r>
    </w:p>
    <w:p w14:paraId="6827ACB7" w14:textId="77777777" w:rsidR="009A4829" w:rsidRDefault="00B35AF4" w:rsidP="009A4829">
      <w:pPr>
        <w:pStyle w:val="p"/>
        <w:numPr>
          <w:ilvl w:val="0"/>
          <w:numId w:val="9"/>
        </w:numPr>
        <w:spacing w:line="280" w:lineRule="atLeast"/>
        <w:rPr>
          <w:rFonts w:asciiTheme="minorHAnsi" w:eastAsia="Arial" w:hAnsiTheme="minorHAnsi" w:cstheme="minorHAnsi"/>
          <w:sz w:val="21"/>
          <w:szCs w:val="21"/>
        </w:rPr>
      </w:pPr>
      <w:r w:rsidRPr="00B35AF4">
        <w:rPr>
          <w:rFonts w:asciiTheme="minorHAnsi" w:eastAsia="Arial" w:hAnsiTheme="minorHAnsi" w:cstheme="minorHAnsi"/>
          <w:sz w:val="21"/>
          <w:szCs w:val="21"/>
        </w:rPr>
        <w:t>Advanced Google Analytics</w:t>
      </w:r>
    </w:p>
    <w:p w14:paraId="550E6BB1" w14:textId="7CEC5E8A" w:rsidR="009A4829" w:rsidRPr="009A4829" w:rsidRDefault="009A4829" w:rsidP="009A4829">
      <w:pPr>
        <w:pStyle w:val="p"/>
        <w:numPr>
          <w:ilvl w:val="0"/>
          <w:numId w:val="9"/>
        </w:numPr>
        <w:spacing w:line="280" w:lineRule="atLeast"/>
        <w:rPr>
          <w:rFonts w:asciiTheme="minorHAnsi" w:eastAsia="Arial" w:hAnsiTheme="minorHAnsi" w:cstheme="minorHAnsi"/>
          <w:sz w:val="21"/>
          <w:szCs w:val="21"/>
        </w:rPr>
      </w:pPr>
      <w:r>
        <w:rPr>
          <w:rFonts w:asciiTheme="minorHAnsi" w:eastAsia="Arial" w:hAnsiTheme="minorHAnsi" w:cstheme="minorHAnsi"/>
          <w:sz w:val="21"/>
          <w:szCs w:val="21"/>
        </w:rPr>
        <w:t xml:space="preserve">Google </w:t>
      </w:r>
      <w:r w:rsidRPr="009A4829">
        <w:rPr>
          <w:rFonts w:asciiTheme="minorHAnsi" w:eastAsia="Arial" w:hAnsiTheme="minorHAnsi" w:cstheme="minorHAnsi"/>
          <w:sz w:val="21"/>
          <w:szCs w:val="21"/>
        </w:rPr>
        <w:t>Activate customer-centric marketing</w:t>
      </w:r>
    </w:p>
    <w:p w14:paraId="4FA36ABD" w14:textId="720317BF" w:rsidR="009A4829" w:rsidRDefault="009A4829" w:rsidP="009A4829">
      <w:pPr>
        <w:pStyle w:val="p"/>
        <w:numPr>
          <w:ilvl w:val="0"/>
          <w:numId w:val="9"/>
        </w:numPr>
        <w:spacing w:line="280" w:lineRule="atLeast"/>
        <w:rPr>
          <w:rFonts w:asciiTheme="minorHAnsi" w:eastAsia="Arial" w:hAnsiTheme="minorHAnsi" w:cstheme="minorHAnsi"/>
          <w:sz w:val="21"/>
          <w:szCs w:val="21"/>
        </w:rPr>
      </w:pPr>
      <w:r>
        <w:rPr>
          <w:rFonts w:asciiTheme="minorHAnsi" w:eastAsia="Arial" w:hAnsiTheme="minorHAnsi" w:cstheme="minorHAnsi"/>
          <w:sz w:val="21"/>
          <w:szCs w:val="21"/>
        </w:rPr>
        <w:t>Google V</w:t>
      </w:r>
      <w:r w:rsidRPr="009A4829">
        <w:rPr>
          <w:rFonts w:asciiTheme="minorHAnsi" w:eastAsia="Arial" w:hAnsiTheme="minorHAnsi" w:cstheme="minorHAnsi"/>
          <w:sz w:val="21"/>
          <w:szCs w:val="21"/>
        </w:rPr>
        <w:t>ideo in Campaign Manager</w:t>
      </w:r>
    </w:p>
    <w:p w14:paraId="10E7D8D5" w14:textId="77777777" w:rsidR="009A4829" w:rsidRDefault="009A4829" w:rsidP="009A4829">
      <w:pPr>
        <w:pStyle w:val="p"/>
        <w:numPr>
          <w:ilvl w:val="0"/>
          <w:numId w:val="9"/>
        </w:numPr>
        <w:spacing w:line="280" w:lineRule="atLeast"/>
        <w:rPr>
          <w:rFonts w:asciiTheme="minorHAnsi" w:eastAsia="Arial" w:hAnsiTheme="minorHAnsi" w:cstheme="minorHAnsi"/>
          <w:sz w:val="21"/>
          <w:szCs w:val="21"/>
        </w:rPr>
      </w:pPr>
      <w:r>
        <w:rPr>
          <w:rFonts w:asciiTheme="minorHAnsi" w:eastAsia="Arial" w:hAnsiTheme="minorHAnsi" w:cstheme="minorHAnsi"/>
          <w:sz w:val="21"/>
          <w:szCs w:val="21"/>
        </w:rPr>
        <w:t xml:space="preserve">Udemy: </w:t>
      </w:r>
      <w:r w:rsidRPr="009A4829">
        <w:rPr>
          <w:rFonts w:asciiTheme="minorHAnsi" w:eastAsia="Arial" w:hAnsiTheme="minorHAnsi" w:cstheme="minorHAnsi"/>
          <w:sz w:val="21"/>
          <w:szCs w:val="21"/>
        </w:rPr>
        <w:t>Customer Success Manager 101: Foundations to your CSM career</w:t>
      </w:r>
    </w:p>
    <w:p w14:paraId="4FD37623" w14:textId="0560E4AC" w:rsidR="009A4829" w:rsidRPr="009A4829" w:rsidRDefault="009A4829" w:rsidP="009A4829">
      <w:pPr>
        <w:pStyle w:val="p"/>
        <w:numPr>
          <w:ilvl w:val="0"/>
          <w:numId w:val="9"/>
        </w:numPr>
        <w:spacing w:line="280" w:lineRule="atLeast"/>
        <w:rPr>
          <w:rFonts w:asciiTheme="minorHAnsi" w:eastAsia="Arial" w:hAnsiTheme="minorHAnsi" w:cstheme="minorHAnsi"/>
          <w:sz w:val="21"/>
          <w:szCs w:val="21"/>
        </w:rPr>
      </w:pPr>
      <w:r>
        <w:rPr>
          <w:rFonts w:asciiTheme="minorHAnsi" w:eastAsia="Arial" w:hAnsiTheme="minorHAnsi" w:cstheme="minorHAnsi"/>
          <w:sz w:val="21"/>
          <w:szCs w:val="21"/>
        </w:rPr>
        <w:t xml:space="preserve">LinkedIn </w:t>
      </w:r>
      <w:r w:rsidRPr="009A4829">
        <w:rPr>
          <w:rFonts w:asciiTheme="minorHAnsi" w:eastAsia="Arial" w:hAnsiTheme="minorHAnsi" w:cstheme="minorHAnsi"/>
          <w:sz w:val="21"/>
          <w:szCs w:val="21"/>
        </w:rPr>
        <w:t>Content Marketing: Social Media</w:t>
      </w:r>
    </w:p>
    <w:p w14:paraId="0B0BA48D" w14:textId="22961F9E" w:rsidR="00B35AF4" w:rsidRDefault="00B35AF4" w:rsidP="000D7EC6">
      <w:pPr>
        <w:spacing w:before="60" w:after="0" w:line="240" w:lineRule="auto"/>
        <w:rPr>
          <w:rFonts w:ascii="Calibri" w:eastAsia="Calibri" w:hAnsi="Calibri" w:cs="Times New Roman"/>
          <w:i/>
          <w:color w:val="000000"/>
        </w:rPr>
      </w:pPr>
    </w:p>
    <w:p w14:paraId="7447ABBD" w14:textId="77777777" w:rsidR="00075146" w:rsidRPr="00075146" w:rsidRDefault="00075146" w:rsidP="00075146">
      <w:pPr>
        <w:ind w:firstLine="720"/>
        <w:rPr>
          <w:rFonts w:ascii="Calibri" w:eastAsia="Calibri" w:hAnsi="Calibri" w:cs="Times New Roman"/>
        </w:rPr>
      </w:pPr>
    </w:p>
    <w:sectPr w:rsidR="00075146" w:rsidRPr="00075146" w:rsidSect="008E2AC5">
      <w:footerReference w:type="even" r:id="rId24"/>
      <w:foot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9EF96" w14:textId="77777777" w:rsidR="00256E46" w:rsidRDefault="00256E46" w:rsidP="006D176E">
      <w:pPr>
        <w:spacing w:after="0" w:line="240" w:lineRule="auto"/>
      </w:pPr>
      <w:r>
        <w:separator/>
      </w:r>
    </w:p>
  </w:endnote>
  <w:endnote w:type="continuationSeparator" w:id="0">
    <w:p w14:paraId="7A41B6A6" w14:textId="77777777" w:rsidR="00256E46" w:rsidRDefault="00256E46" w:rsidP="006D1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967213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125C1B" w14:textId="16FAF5CD" w:rsidR="006D176E" w:rsidRDefault="006D176E" w:rsidP="00F615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071119" w14:textId="77777777" w:rsidR="006D176E" w:rsidRDefault="006D176E" w:rsidP="006D17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80454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FFEB77" w14:textId="71FDB9F2" w:rsidR="006D176E" w:rsidRDefault="006D176E" w:rsidP="00F615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6D6E8F" w14:textId="3E44CCFF" w:rsidR="006D176E" w:rsidRDefault="006D176E" w:rsidP="006D17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D71E0" w14:textId="77777777" w:rsidR="00256E46" w:rsidRDefault="00256E46" w:rsidP="006D176E">
      <w:pPr>
        <w:spacing w:after="0" w:line="240" w:lineRule="auto"/>
      </w:pPr>
      <w:r>
        <w:separator/>
      </w:r>
    </w:p>
  </w:footnote>
  <w:footnote w:type="continuationSeparator" w:id="0">
    <w:p w14:paraId="6BC6E5D7" w14:textId="77777777" w:rsidR="00256E46" w:rsidRDefault="00256E46" w:rsidP="006D1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610C98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5564A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95C47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9871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D23E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AC63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D62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1886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4C61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5D21F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B0D1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E8A7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AC1E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E0A8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441A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CA57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FE95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66C1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91C26836"/>
    <w:lvl w:ilvl="0" w:tplc="6BB8D9BA">
      <w:start w:val="1"/>
      <w:numFmt w:val="bullet"/>
      <w:lvlText w:val=""/>
      <w:lvlJc w:val="left"/>
      <w:pPr>
        <w:ind w:left="643" w:hanging="360"/>
      </w:pPr>
      <w:rPr>
        <w:rFonts w:ascii="Symbol" w:hAnsi="Symbol"/>
        <w:strike w:val="0"/>
      </w:rPr>
    </w:lvl>
    <w:lvl w:ilvl="1" w:tplc="4C8AC8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8A10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662B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968C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687F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76F2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88D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C468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hybridMultilevel"/>
    <w:tmpl w:val="00000005"/>
    <w:lvl w:ilvl="0" w:tplc="97422A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D2CE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0694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808B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00FD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ACEE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D6CD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5CF5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5288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20976B9C"/>
    <w:multiLevelType w:val="hybridMultilevel"/>
    <w:tmpl w:val="0C5A5D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64D1232"/>
    <w:multiLevelType w:val="hybridMultilevel"/>
    <w:tmpl w:val="8D06A84C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6" w15:restartNumberingAfterBreak="0">
    <w:nsid w:val="40A95E32"/>
    <w:multiLevelType w:val="hybridMultilevel"/>
    <w:tmpl w:val="BF0816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5C6B72"/>
    <w:multiLevelType w:val="hybridMultilevel"/>
    <w:tmpl w:val="773EF9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B74227"/>
    <w:multiLevelType w:val="hybridMultilevel"/>
    <w:tmpl w:val="42449D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87F1C"/>
    <w:multiLevelType w:val="hybridMultilevel"/>
    <w:tmpl w:val="8F44C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0051D"/>
    <w:multiLevelType w:val="hybridMultilevel"/>
    <w:tmpl w:val="BB86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49749C"/>
    <w:multiLevelType w:val="hybridMultilevel"/>
    <w:tmpl w:val="8F4AB1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color w:val="00000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BC6ECB"/>
    <w:multiLevelType w:val="hybridMultilevel"/>
    <w:tmpl w:val="5FD023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C0"/>
    <w:rsid w:val="00003160"/>
    <w:rsid w:val="00024C68"/>
    <w:rsid w:val="00071824"/>
    <w:rsid w:val="00075146"/>
    <w:rsid w:val="000D108D"/>
    <w:rsid w:val="000D7EC6"/>
    <w:rsid w:val="000F4AD8"/>
    <w:rsid w:val="001A718A"/>
    <w:rsid w:val="002120B7"/>
    <w:rsid w:val="00256E46"/>
    <w:rsid w:val="00272D86"/>
    <w:rsid w:val="00324316"/>
    <w:rsid w:val="00324A76"/>
    <w:rsid w:val="00347352"/>
    <w:rsid w:val="003527C0"/>
    <w:rsid w:val="0036644D"/>
    <w:rsid w:val="00374F86"/>
    <w:rsid w:val="003926D3"/>
    <w:rsid w:val="003A4E32"/>
    <w:rsid w:val="00411D61"/>
    <w:rsid w:val="00431E74"/>
    <w:rsid w:val="00432911"/>
    <w:rsid w:val="0050222D"/>
    <w:rsid w:val="00502B68"/>
    <w:rsid w:val="00556AF6"/>
    <w:rsid w:val="00560BE1"/>
    <w:rsid w:val="005D4341"/>
    <w:rsid w:val="006A47F0"/>
    <w:rsid w:val="006D176E"/>
    <w:rsid w:val="006D4D3E"/>
    <w:rsid w:val="006F6561"/>
    <w:rsid w:val="0079482B"/>
    <w:rsid w:val="007C3AD4"/>
    <w:rsid w:val="00845F94"/>
    <w:rsid w:val="008C7F51"/>
    <w:rsid w:val="009119CD"/>
    <w:rsid w:val="00972E25"/>
    <w:rsid w:val="009A4829"/>
    <w:rsid w:val="009B15A9"/>
    <w:rsid w:val="00A17A7D"/>
    <w:rsid w:val="00A301AB"/>
    <w:rsid w:val="00AB1BB6"/>
    <w:rsid w:val="00AB59DF"/>
    <w:rsid w:val="00AD108F"/>
    <w:rsid w:val="00AD3A53"/>
    <w:rsid w:val="00B13F07"/>
    <w:rsid w:val="00B35AF4"/>
    <w:rsid w:val="00B41495"/>
    <w:rsid w:val="00BB0614"/>
    <w:rsid w:val="00BF36BF"/>
    <w:rsid w:val="00C02FAD"/>
    <w:rsid w:val="00CC0EEC"/>
    <w:rsid w:val="00CD69D7"/>
    <w:rsid w:val="00CF65D9"/>
    <w:rsid w:val="00D17188"/>
    <w:rsid w:val="00D45CBC"/>
    <w:rsid w:val="00D47948"/>
    <w:rsid w:val="00DB06E1"/>
    <w:rsid w:val="00DE1970"/>
    <w:rsid w:val="00E123B0"/>
    <w:rsid w:val="00E47897"/>
    <w:rsid w:val="00E51C03"/>
    <w:rsid w:val="00E56DD2"/>
    <w:rsid w:val="00E62321"/>
    <w:rsid w:val="00EE2887"/>
    <w:rsid w:val="00FE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9839"/>
  <w15:chartTrackingRefBased/>
  <w15:docId w15:val="{ED8BDA49-E993-4056-8FC6-8B91CB4D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A53"/>
    <w:pPr>
      <w:ind w:left="720"/>
      <w:contextualSpacing/>
    </w:pPr>
  </w:style>
  <w:style w:type="character" w:customStyle="1" w:styleId="span">
    <w:name w:val="span"/>
    <w:basedOn w:val="DefaultParagraphFont"/>
    <w:rsid w:val="00411D61"/>
    <w:rPr>
      <w:sz w:val="24"/>
      <w:szCs w:val="24"/>
      <w:bdr w:val="none" w:sz="0" w:space="0" w:color="auto"/>
      <w:vertAlign w:val="baseline"/>
    </w:rPr>
  </w:style>
  <w:style w:type="paragraph" w:customStyle="1" w:styleId="divaddress">
    <w:name w:val="div_address"/>
    <w:basedOn w:val="Normal"/>
    <w:rsid w:val="00411D61"/>
    <w:pPr>
      <w:spacing w:after="0" w:line="300" w:lineRule="atLeast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47F0"/>
    <w:rPr>
      <w:color w:val="0563C1" w:themeColor="hyperlink"/>
      <w:u w:val="single"/>
    </w:rPr>
  </w:style>
  <w:style w:type="paragraph" w:customStyle="1" w:styleId="divdocumentdivsectiontitle">
    <w:name w:val="div_document_div_sectiontitle"/>
    <w:basedOn w:val="Normal"/>
    <w:rsid w:val="00B35AF4"/>
    <w:pPr>
      <w:pBdr>
        <w:top w:val="single" w:sz="8" w:space="0" w:color="DADADA"/>
        <w:bottom w:val="single" w:sz="16" w:space="4" w:color="DADADA"/>
      </w:pBdr>
      <w:spacing w:after="0" w:line="280" w:lineRule="atLeast"/>
    </w:pPr>
    <w:rPr>
      <w:rFonts w:ascii="Times New Roman" w:eastAsia="Times New Roman" w:hAnsi="Times New Roman" w:cs="Times New Roman"/>
      <w:color w:val="000000"/>
    </w:rPr>
  </w:style>
  <w:style w:type="paragraph" w:customStyle="1" w:styleId="divdocumentsinglecolumn">
    <w:name w:val="div_document_singlecolumn"/>
    <w:basedOn w:val="Normal"/>
    <w:rsid w:val="00B35AF4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">
    <w:name w:val="p"/>
    <w:basedOn w:val="Normal"/>
    <w:rsid w:val="00B35AF4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sWrapper">
    <w:name w:val="datesWrapper"/>
    <w:basedOn w:val="DefaultParagraphFont"/>
    <w:rsid w:val="00B35AF4"/>
  </w:style>
  <w:style w:type="character" w:customStyle="1" w:styleId="spanjobdates">
    <w:name w:val="span_jobdates"/>
    <w:basedOn w:val="span"/>
    <w:rsid w:val="00B35AF4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Normal"/>
    <w:rsid w:val="00B35AF4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companyname">
    <w:name w:val="span_companyname"/>
    <w:basedOn w:val="span"/>
    <w:rsid w:val="00B35AF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sid w:val="00B35AF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B35AF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B35AF4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B35AF4"/>
    <w:pPr>
      <w:pBdr>
        <w:left w:val="none" w:sz="0" w:space="3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divdocumenttable">
    <w:name w:val="div_document_table"/>
    <w:basedOn w:val="TableNormal"/>
    <w:rsid w:val="009119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character" w:styleId="UnresolvedMention">
    <w:name w:val="Unresolved Mention"/>
    <w:basedOn w:val="DefaultParagraphFont"/>
    <w:uiPriority w:val="99"/>
    <w:semiHidden/>
    <w:unhideWhenUsed/>
    <w:rsid w:val="007C3A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1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76E"/>
  </w:style>
  <w:style w:type="paragraph" w:styleId="Footer">
    <w:name w:val="footer"/>
    <w:basedOn w:val="Normal"/>
    <w:link w:val="FooterChar"/>
    <w:uiPriority w:val="99"/>
    <w:unhideWhenUsed/>
    <w:rsid w:val="006D1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76E"/>
  </w:style>
  <w:style w:type="character" w:styleId="PageNumber">
    <w:name w:val="page number"/>
    <w:basedOn w:val="DefaultParagraphFont"/>
    <w:uiPriority w:val="99"/>
    <w:semiHidden/>
    <w:unhideWhenUsed/>
    <w:rsid w:val="006D176E"/>
  </w:style>
  <w:style w:type="character" w:styleId="FollowedHyperlink">
    <w:name w:val="FollowedHyperlink"/>
    <w:basedOn w:val="DefaultParagraphFont"/>
    <w:uiPriority w:val="99"/>
    <w:semiHidden/>
    <w:unhideWhenUsed/>
    <w:rsid w:val="008C7F5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DA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DAF"/>
    <w:rPr>
      <w:rFonts w:ascii="Times New Roman" w:hAnsi="Times New Roman" w:cs="Times New Roman"/>
      <w:sz w:val="18"/>
      <w:szCs w:val="18"/>
    </w:rPr>
  </w:style>
  <w:style w:type="paragraph" w:customStyle="1" w:styleId="Style1">
    <w:name w:val="Style1"/>
    <w:basedOn w:val="Normal"/>
    <w:rsid w:val="006A47F0"/>
    <w:pPr>
      <w:spacing w:after="12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.m.montgomery@gmail.com" TargetMode="External"/><Relationship Id="rId13" Type="http://schemas.openxmlformats.org/officeDocument/2006/relationships/hyperlink" Target="https://adopt-and-chill.surge.sh/" TargetMode="External"/><Relationship Id="rId18" Type="http://schemas.openxmlformats.org/officeDocument/2006/relationships/hyperlink" Target="https://furever.evamontgomery.net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eva-montgomery/furev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dopt-and-chill.surge.sh/" TargetMode="External"/><Relationship Id="rId17" Type="http://schemas.openxmlformats.org/officeDocument/2006/relationships/hyperlink" Target="https://www.youtube.com/watch?v=I0PX4Sw4m1M&amp;feature=youtu.be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0PX4Sw4m1M&amp;feature=youtu.be" TargetMode="External"/><Relationship Id="rId20" Type="http://schemas.openxmlformats.org/officeDocument/2006/relationships/hyperlink" Target="https://github.com/eva-montgomery/furev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va-montgomery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va-montgomery/adopt-and-chill" TargetMode="External"/><Relationship Id="rId23" Type="http://schemas.openxmlformats.org/officeDocument/2006/relationships/hyperlink" Target="https://www.youtube.com/watch?v=n56pePKVP0w&amp;feature=youtu.be" TargetMode="External"/><Relationship Id="rId10" Type="http://schemas.openxmlformats.org/officeDocument/2006/relationships/hyperlink" Target="https://evamontgomery.net/" TargetMode="External"/><Relationship Id="rId19" Type="http://schemas.openxmlformats.org/officeDocument/2006/relationships/hyperlink" Target="https://furever.evamontgomery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ntgomeryeva/?locale=en_US" TargetMode="External"/><Relationship Id="rId14" Type="http://schemas.openxmlformats.org/officeDocument/2006/relationships/hyperlink" Target="https://github.com/eva-montgomery/adopt-and-chill" TargetMode="External"/><Relationship Id="rId22" Type="http://schemas.openxmlformats.org/officeDocument/2006/relationships/hyperlink" Target="https://www.youtube.com/watch?v=n56pePKVP0w&amp;feature=youtu.b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75EF0-D199-9642-AE32-B7E941D83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Pohl</dc:creator>
  <cp:keywords/>
  <dc:description/>
  <cp:lastModifiedBy>Eva Montgomery</cp:lastModifiedBy>
  <cp:revision>6</cp:revision>
  <cp:lastPrinted>2020-01-29T21:26:00Z</cp:lastPrinted>
  <dcterms:created xsi:type="dcterms:W3CDTF">2020-01-31T01:21:00Z</dcterms:created>
  <dcterms:modified xsi:type="dcterms:W3CDTF">2020-02-04T22:30:00Z</dcterms:modified>
</cp:coreProperties>
</file>